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541610" w14:textId="496F5142" w:rsidR="0022576D" w:rsidRPr="00677B9D" w:rsidRDefault="00897F3D">
      <w:pPr>
        <w:pStyle w:val="divname"/>
        <w:spacing w:before="160"/>
        <w:rPr>
          <w:rFonts w:ascii="Trebuchet MS" w:eastAsia="Trebuchet MS" w:hAnsi="Trebuchet MS" w:cs="Trebuchet MS"/>
          <w:sz w:val="48"/>
          <w:szCs w:val="48"/>
        </w:rPr>
      </w:pPr>
      <w:r w:rsidRPr="00677B9D">
        <w:rPr>
          <w:rStyle w:val="divnamefName"/>
          <w:rFonts w:ascii="Trebuchet MS" w:eastAsia="Trebuchet MS" w:hAnsi="Trebuchet MS" w:cs="Trebuchet MS"/>
          <w:sz w:val="48"/>
          <w:szCs w:val="48"/>
        </w:rPr>
        <w:t>SUPRIYA</w:t>
      </w:r>
      <w:r w:rsidRPr="00677B9D">
        <w:rPr>
          <w:rStyle w:val="span"/>
          <w:rFonts w:ascii="Trebuchet MS" w:eastAsia="Trebuchet MS" w:hAnsi="Trebuchet MS" w:cs="Trebuchet MS"/>
          <w:sz w:val="48"/>
          <w:szCs w:val="48"/>
        </w:rPr>
        <w:t xml:space="preserve"> JAIN</w:t>
      </w:r>
    </w:p>
    <w:p w14:paraId="00DF46B9" w14:textId="77777777" w:rsidR="0022576D" w:rsidRDefault="00562E56">
      <w:pPr>
        <w:pStyle w:val="div"/>
        <w:spacing w:line="0" w:lineRule="atLeast"/>
        <w:rPr>
          <w:rFonts w:ascii="Trebuchet MS" w:eastAsia="Trebuchet MS" w:hAnsi="Trebuchet MS" w:cs="Trebuchet MS"/>
          <w:sz w:val="0"/>
          <w:szCs w:val="0"/>
        </w:rPr>
      </w:pPr>
      <w:r>
        <w:rPr>
          <w:rFonts w:ascii="Trebuchet MS" w:eastAsia="Trebuchet MS" w:hAnsi="Trebuchet MS" w:cs="Trebuchet MS"/>
          <w:sz w:val="0"/>
          <w:szCs w:val="0"/>
        </w:rPr>
        <w:t> </w:t>
      </w:r>
    </w:p>
    <w:p w14:paraId="10A8D1B2" w14:textId="02713FE4" w:rsidR="0022576D" w:rsidRPr="007D2A7F" w:rsidRDefault="00562E56">
      <w:pPr>
        <w:pStyle w:val="divaddress"/>
        <w:rPr>
          <w:rFonts w:ascii="Trebuchet MS" w:eastAsia="Trebuchet MS" w:hAnsi="Trebuchet MS" w:cs="Trebuchet MS"/>
          <w:sz w:val="24"/>
          <w:szCs w:val="24"/>
        </w:rPr>
      </w:pPr>
      <w:r w:rsidRPr="007D2A7F">
        <w:rPr>
          <w:rStyle w:val="span"/>
          <w:rFonts w:ascii="Trebuchet MS" w:eastAsia="Trebuchet MS" w:hAnsi="Trebuchet MS" w:cs="Trebuchet MS"/>
        </w:rPr>
        <w:t>Ben</w:t>
      </w:r>
      <w:r w:rsidR="003A7FBE">
        <w:rPr>
          <w:rStyle w:val="span"/>
          <w:rFonts w:ascii="Trebuchet MS" w:eastAsia="Trebuchet MS" w:hAnsi="Trebuchet MS" w:cs="Trebuchet MS"/>
        </w:rPr>
        <w:t>g</w:t>
      </w:r>
      <w:r w:rsidRPr="007D2A7F">
        <w:rPr>
          <w:rStyle w:val="span"/>
          <w:rFonts w:ascii="Trebuchet MS" w:eastAsia="Trebuchet MS" w:hAnsi="Trebuchet MS" w:cs="Trebuchet MS"/>
        </w:rPr>
        <w:t>aluru, India 560068</w:t>
      </w:r>
      <w:r w:rsidRPr="007D2A7F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E6BC9" w:rsidRPr="007D2A7F">
        <w:rPr>
          <w:rStyle w:val="span"/>
          <w:rFonts w:ascii="Trebuchet MS" w:eastAsia="Trebuchet MS" w:hAnsi="Trebuchet MS" w:cs="Trebuchet MS"/>
        </w:rPr>
        <w:t>| +919753949075</w:t>
      </w:r>
      <w:r w:rsidRPr="007D2A7F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E6BC9" w:rsidRPr="007D2A7F">
        <w:rPr>
          <w:rStyle w:val="span"/>
          <w:rFonts w:ascii="Trebuchet MS" w:eastAsia="Trebuchet MS" w:hAnsi="Trebuchet MS" w:cs="Trebuchet MS"/>
        </w:rPr>
        <w:t>| supriyajain598</w:t>
      </w:r>
      <w:r w:rsidRPr="007D2A7F">
        <w:rPr>
          <w:rStyle w:val="span"/>
          <w:rFonts w:ascii="Trebuchet MS" w:eastAsia="Trebuchet MS" w:hAnsi="Trebuchet MS" w:cs="Trebuchet MS"/>
        </w:rPr>
        <w:t>@gmail.com</w:t>
      </w:r>
    </w:p>
    <w:p w14:paraId="37814CC4" w14:textId="77777777" w:rsidR="0022576D" w:rsidRDefault="00562E56">
      <w:pPr>
        <w:pStyle w:val="divdocumentdivsectiontitle"/>
        <w:pBdr>
          <w:bottom w:val="single" w:sz="8" w:space="1" w:color="000000"/>
        </w:pBdr>
        <w:spacing w:before="160" w:after="80"/>
        <w:rPr>
          <w:rFonts w:ascii="Trebuchet MS" w:eastAsia="Trebuchet MS" w:hAnsi="Trebuchet MS" w:cs="Trebuchet MS"/>
          <w:b/>
          <w:bCs/>
          <w:color w:val="330000"/>
        </w:rPr>
      </w:pPr>
      <w:r>
        <w:rPr>
          <w:rFonts w:ascii="Trebuchet MS" w:eastAsia="Trebuchet MS" w:hAnsi="Trebuchet MS" w:cs="Trebuchet MS"/>
          <w:b/>
          <w:bCs/>
          <w:color w:val="330000"/>
        </w:rPr>
        <w:t>Professional Summary</w:t>
      </w:r>
    </w:p>
    <w:p w14:paraId="766ADBE5" w14:textId="5E39C65D" w:rsidR="0022576D" w:rsidRDefault="0010196E">
      <w:pPr>
        <w:pStyle w:val="p"/>
        <w:spacing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  <w:r w:rsidRPr="0010196E">
        <w:rPr>
          <w:rFonts w:ascii="Trebuchet MS" w:eastAsia="Trebuchet MS" w:hAnsi="Trebuchet MS" w:cs="Trebuchet MS"/>
          <w:sz w:val="22"/>
          <w:szCs w:val="22"/>
        </w:rPr>
        <w:t>With over 4 years of experience in the IT industry, I have developed a strong expertise in Functional, Integration, Regression, Web, and Automation Testing. I am proficient in database testing and have extensive experience with Java</w:t>
      </w:r>
      <w:bookmarkStart w:id="0" w:name="_GoBack"/>
      <w:bookmarkEnd w:id="0"/>
      <w:r w:rsidRPr="0010196E">
        <w:rPr>
          <w:rFonts w:ascii="Trebuchet MS" w:eastAsia="Trebuchet MS" w:hAnsi="Trebuchet MS" w:cs="Trebuchet MS"/>
          <w:sz w:val="22"/>
          <w:szCs w:val="22"/>
        </w:rPr>
        <w:t xml:space="preserve"> and Selenium, leveraging the BDD Cucumber framework to deliver high-quality test automation solutions. My background includes a solid track record of ensuring software quality and performance across diverse testing environments.</w:t>
      </w:r>
    </w:p>
    <w:p w14:paraId="7C82DCDE" w14:textId="77777777" w:rsidR="0022576D" w:rsidRDefault="00562E56" w:rsidP="005C7330">
      <w:pPr>
        <w:pStyle w:val="divdocumentdivsectiontitle"/>
        <w:pBdr>
          <w:bottom w:val="single" w:sz="8" w:space="1" w:color="000000"/>
        </w:pBdr>
        <w:tabs>
          <w:tab w:val="left" w:pos="7885"/>
        </w:tabs>
        <w:spacing w:before="160" w:after="80"/>
        <w:rPr>
          <w:rFonts w:ascii="Trebuchet MS" w:eastAsia="Trebuchet MS" w:hAnsi="Trebuchet MS" w:cs="Trebuchet MS"/>
          <w:b/>
          <w:bCs/>
          <w:color w:val="330000"/>
        </w:rPr>
      </w:pPr>
      <w:r>
        <w:rPr>
          <w:rFonts w:ascii="Trebuchet MS" w:eastAsia="Trebuchet MS" w:hAnsi="Trebuchet MS" w:cs="Trebuchet MS"/>
          <w:b/>
          <w:bCs/>
          <w:color w:val="330000"/>
        </w:rPr>
        <w:t>Technical Skills</w:t>
      </w:r>
      <w:r w:rsidR="005C7330">
        <w:rPr>
          <w:rFonts w:ascii="Trebuchet MS" w:eastAsia="Trebuchet MS" w:hAnsi="Trebuchet MS" w:cs="Trebuchet MS"/>
          <w:b/>
          <w:bCs/>
          <w:color w:val="330000"/>
        </w:rPr>
        <w:tab/>
      </w:r>
    </w:p>
    <w:tbl>
      <w:tblPr>
        <w:tblStyle w:val="divdocumenttable"/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4553"/>
      </w:tblGrid>
      <w:tr w:rsidR="0022576D" w14:paraId="69D2AB99" w14:textId="77777777">
        <w:tc>
          <w:tcPr>
            <w:tcW w:w="45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03A71" w14:textId="7EB70671" w:rsidR="0022576D" w:rsidRDefault="00562E56" w:rsidP="00EA744F">
            <w:pPr>
              <w:pStyle w:val="ulli"/>
              <w:numPr>
                <w:ilvl w:val="0"/>
                <w:numId w:val="1"/>
              </w:numPr>
              <w:spacing w:line="280" w:lineRule="atLeast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Strong1"/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t>Programming Languages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3415F2">
              <w:rPr>
                <w:rFonts w:ascii="Trebuchet MS" w:eastAsia="Trebuchet MS" w:hAnsi="Trebuchet MS" w:cs="Trebuchet MS"/>
                <w:sz w:val="22"/>
                <w:szCs w:val="22"/>
              </w:rPr>
              <w:t>Java</w:t>
            </w:r>
          </w:p>
          <w:p w14:paraId="5DAEDC63" w14:textId="18443E43" w:rsidR="0022576D" w:rsidRDefault="00562E56" w:rsidP="00EA744F">
            <w:pPr>
              <w:pStyle w:val="ulli"/>
              <w:numPr>
                <w:ilvl w:val="0"/>
                <w:numId w:val="1"/>
              </w:numPr>
              <w:spacing w:line="280" w:lineRule="atLeast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Strong1"/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t>Databases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SQL Server</w:t>
            </w:r>
          </w:p>
          <w:p w14:paraId="1849ABEB" w14:textId="3CC22C9F" w:rsidR="0022576D" w:rsidRDefault="00EA744F" w:rsidP="00EA744F">
            <w:pPr>
              <w:pStyle w:val="ulli"/>
              <w:numPr>
                <w:ilvl w:val="0"/>
                <w:numId w:val="1"/>
              </w:numPr>
              <w:spacing w:line="280" w:lineRule="atLeast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Strong1"/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t>Automation</w:t>
            </w:r>
            <w:r w:rsidR="00562E56">
              <w:rPr>
                <w:rStyle w:val="Strong1"/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t xml:space="preserve"> Tools</w:t>
            </w:r>
            <w:r w:rsidR="00562E56"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Cucumber</w:t>
            </w:r>
            <w:r w:rsidR="00677B9D">
              <w:rPr>
                <w:rFonts w:ascii="Trebuchet MS" w:eastAsia="Trebuchet MS" w:hAnsi="Trebuchet MS" w:cs="Trebuchet MS"/>
                <w:sz w:val="22"/>
                <w:szCs w:val="22"/>
              </w:rPr>
              <w:t xml:space="preserve">,   </w:t>
            </w:r>
            <w:proofErr w:type="gramEnd"/>
            <w:r w:rsidR="00677B9D"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              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Selenium </w:t>
            </w:r>
            <w:proofErr w:type="spell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Webdriver</w:t>
            </w:r>
            <w:proofErr w:type="spellEnd"/>
          </w:p>
          <w:p w14:paraId="7C948295" w14:textId="77777777" w:rsidR="0022576D" w:rsidRDefault="00EA744F" w:rsidP="00EA744F">
            <w:pPr>
              <w:pStyle w:val="ulli"/>
              <w:numPr>
                <w:ilvl w:val="0"/>
                <w:numId w:val="1"/>
              </w:numPr>
              <w:spacing w:line="280" w:lineRule="atLeast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Strong1"/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t>Build Tool</w:t>
            </w:r>
            <w:r w:rsidR="00562E56"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Mavan</w:t>
            </w:r>
            <w:proofErr w:type="spellEnd"/>
          </w:p>
          <w:p w14:paraId="5D5503B4" w14:textId="6A05883B" w:rsidR="00EA744F" w:rsidRPr="002801D8" w:rsidRDefault="00EA744F" w:rsidP="002801D8">
            <w:pPr>
              <w:pStyle w:val="ulli"/>
              <w:numPr>
                <w:ilvl w:val="0"/>
                <w:numId w:val="1"/>
              </w:numPr>
              <w:spacing w:line="280" w:lineRule="atLeast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Strong1"/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t>Test Management Tool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: Jira, Azure</w:t>
            </w:r>
          </w:p>
        </w:tc>
        <w:tc>
          <w:tcPr>
            <w:tcW w:w="45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F14436" w14:textId="3D36DBA1" w:rsidR="0022576D" w:rsidRDefault="0022576D" w:rsidP="00EA744F">
            <w:pPr>
              <w:pStyle w:val="ulli"/>
              <w:spacing w:line="280" w:lineRule="atLeast"/>
              <w:ind w:left="640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</w:tbl>
    <w:p w14:paraId="520E0092" w14:textId="77777777" w:rsidR="0022576D" w:rsidRDefault="00562E56">
      <w:pPr>
        <w:pStyle w:val="divdocumentdivsectiontitle"/>
        <w:pBdr>
          <w:bottom w:val="single" w:sz="8" w:space="1" w:color="000000"/>
        </w:pBdr>
        <w:spacing w:before="160" w:after="80"/>
        <w:rPr>
          <w:rFonts w:ascii="Trebuchet MS" w:eastAsia="Trebuchet MS" w:hAnsi="Trebuchet MS" w:cs="Trebuchet MS"/>
          <w:b/>
          <w:bCs/>
          <w:color w:val="330000"/>
        </w:rPr>
      </w:pPr>
      <w:r>
        <w:rPr>
          <w:rFonts w:ascii="Trebuchet MS" w:eastAsia="Trebuchet MS" w:hAnsi="Trebuchet MS" w:cs="Trebuchet MS"/>
          <w:b/>
          <w:bCs/>
          <w:color w:val="330000"/>
        </w:rPr>
        <w:t>Experience</w:t>
      </w:r>
    </w:p>
    <w:p w14:paraId="7E38C1C5" w14:textId="4EEC72B3" w:rsidR="0022576D" w:rsidRDefault="00B210F4">
      <w:pPr>
        <w:pStyle w:val="divdocumentsinglecolumn"/>
        <w:tabs>
          <w:tab w:val="right" w:pos="10286"/>
        </w:tabs>
        <w:spacing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  <w:r>
        <w:rPr>
          <w:rStyle w:val="spanjobtitle"/>
          <w:rFonts w:ascii="Trebuchet MS" w:eastAsia="Trebuchet MS" w:hAnsi="Trebuchet MS" w:cs="Trebuchet MS"/>
          <w:sz w:val="22"/>
          <w:szCs w:val="22"/>
        </w:rPr>
        <w:t xml:space="preserve">Capgemini </w:t>
      </w:r>
      <w:r w:rsidR="00183170">
        <w:rPr>
          <w:rStyle w:val="spanjobtitle"/>
          <w:rFonts w:ascii="Trebuchet MS" w:eastAsia="Trebuchet MS" w:hAnsi="Trebuchet MS" w:cs="Trebuchet MS"/>
          <w:sz w:val="22"/>
          <w:szCs w:val="22"/>
        </w:rPr>
        <w:t>Technology Services India Limited</w:t>
      </w:r>
      <w:r w:rsidR="00562E56">
        <w:rPr>
          <w:rStyle w:val="datesWrapper"/>
          <w:rFonts w:ascii="Trebuchet MS" w:eastAsia="Trebuchet MS" w:hAnsi="Trebuchet MS" w:cs="Trebuchet MS"/>
          <w:sz w:val="22"/>
          <w:szCs w:val="22"/>
        </w:rPr>
        <w:tab/>
        <w:t xml:space="preserve"> </w:t>
      </w:r>
      <w:r w:rsidR="00FF7533" w:rsidRPr="00963F7C">
        <w:rPr>
          <w:rStyle w:val="span"/>
          <w:rFonts w:ascii="Trebuchet MS" w:eastAsia="Trebuchet MS" w:hAnsi="Trebuchet MS" w:cs="Trebuchet MS"/>
          <w:b/>
          <w:sz w:val="22"/>
          <w:szCs w:val="22"/>
        </w:rPr>
        <w:t>May 2022</w:t>
      </w:r>
      <w:r w:rsidR="00562E56" w:rsidRPr="00963F7C">
        <w:rPr>
          <w:rStyle w:val="span"/>
          <w:rFonts w:ascii="Trebuchet MS" w:eastAsia="Trebuchet MS" w:hAnsi="Trebuchet MS" w:cs="Trebuchet MS"/>
          <w:b/>
          <w:sz w:val="22"/>
          <w:szCs w:val="22"/>
        </w:rPr>
        <w:t xml:space="preserve"> to Current</w:t>
      </w:r>
      <w:r w:rsidR="00562E56">
        <w:rPr>
          <w:rStyle w:val="datesWrapper"/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1264DF1B" w14:textId="7FE67FF0" w:rsidR="0022576D" w:rsidRDefault="008569F2">
      <w:pPr>
        <w:pStyle w:val="p"/>
        <w:spacing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  <w:r>
        <w:rPr>
          <w:rStyle w:val="Strong1"/>
          <w:rFonts w:ascii="Trebuchet MS" w:eastAsia="Trebuchet MS" w:hAnsi="Trebuchet MS" w:cs="Trebuchet MS"/>
          <w:b/>
          <w:bCs/>
          <w:sz w:val="22"/>
          <w:szCs w:val="22"/>
        </w:rPr>
        <w:t>A</w:t>
      </w:r>
      <w:r w:rsidR="00FF7533">
        <w:rPr>
          <w:rStyle w:val="Strong1"/>
          <w:rFonts w:ascii="Trebuchet MS" w:eastAsia="Trebuchet MS" w:hAnsi="Trebuchet MS" w:cs="Trebuchet MS"/>
          <w:b/>
          <w:bCs/>
          <w:sz w:val="22"/>
          <w:szCs w:val="22"/>
        </w:rPr>
        <w:t>ssociate Consultant</w:t>
      </w:r>
      <w:r w:rsidR="00562E56">
        <w:rPr>
          <w:rStyle w:val="Strong1"/>
          <w:rFonts w:ascii="Trebuchet MS" w:eastAsia="Trebuchet MS" w:hAnsi="Trebuchet MS" w:cs="Trebuchet MS"/>
          <w:b/>
          <w:bCs/>
          <w:sz w:val="22"/>
          <w:szCs w:val="22"/>
        </w:rPr>
        <w:t xml:space="preserve"> </w:t>
      </w:r>
      <w:r w:rsidR="00562E56">
        <w:rPr>
          <w:rFonts w:ascii="Trebuchet MS" w:eastAsia="Trebuchet MS" w:hAnsi="Trebuchet MS" w:cs="Trebuchet MS"/>
          <w:sz w:val="22"/>
          <w:szCs w:val="22"/>
        </w:rPr>
        <w:t xml:space="preserve">- </w:t>
      </w:r>
      <w:r w:rsidR="00FF7533">
        <w:rPr>
          <w:rFonts w:ascii="Trebuchet MS" w:eastAsia="Trebuchet MS" w:hAnsi="Trebuchet MS" w:cs="Trebuchet MS"/>
          <w:sz w:val="22"/>
          <w:szCs w:val="22"/>
        </w:rPr>
        <w:t>Bangalore</w:t>
      </w:r>
      <w:r w:rsidR="00562E56">
        <w:rPr>
          <w:rFonts w:ascii="Trebuchet MS" w:eastAsia="Trebuchet MS" w:hAnsi="Trebuchet MS" w:cs="Trebuchet MS"/>
          <w:sz w:val="22"/>
          <w:szCs w:val="22"/>
        </w:rPr>
        <w:t>, I</w:t>
      </w:r>
      <w:r w:rsidR="00FF7533">
        <w:rPr>
          <w:rFonts w:ascii="Trebuchet MS" w:eastAsia="Trebuchet MS" w:hAnsi="Trebuchet MS" w:cs="Trebuchet MS"/>
          <w:sz w:val="22"/>
          <w:szCs w:val="22"/>
        </w:rPr>
        <w:t>ndia</w:t>
      </w:r>
    </w:p>
    <w:p w14:paraId="42CFD52B" w14:textId="3C8DE0F6" w:rsidR="0022576D" w:rsidRDefault="0022576D" w:rsidP="00420D85">
      <w:pPr>
        <w:pStyle w:val="ulli"/>
        <w:spacing w:line="280" w:lineRule="atLeast"/>
        <w:rPr>
          <w:rFonts w:ascii="Trebuchet MS" w:eastAsia="Trebuchet MS" w:hAnsi="Trebuchet MS" w:cs="Trebuchet MS"/>
          <w:sz w:val="22"/>
          <w:szCs w:val="22"/>
        </w:rPr>
      </w:pPr>
    </w:p>
    <w:p w14:paraId="2C7ED7BA" w14:textId="6F904ECE" w:rsidR="004A39AF" w:rsidRPr="001579D8" w:rsidRDefault="009C5D88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Gained a comprehensive understanding of multiple applications and applied this knowledge to test their end-to-end functionality.</w:t>
      </w:r>
    </w:p>
    <w:p w14:paraId="7A35C1AF" w14:textId="77777777" w:rsidR="004A261E" w:rsidRPr="001579D8" w:rsidRDefault="004A261E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Analyzed Functional and Business Requirements Documents (FRD/BRD) to gather requirements. Developed user cases and user stories, and managed defects using JIRA.</w:t>
      </w:r>
    </w:p>
    <w:p w14:paraId="00D06852" w14:textId="0B2D6D0E" w:rsidR="00ED6DD3" w:rsidRPr="001579D8" w:rsidRDefault="006C58FE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 xml:space="preserve">Performed testing across multiple browser and device combinations using </w:t>
      </w:r>
      <w:proofErr w:type="spellStart"/>
      <w:r w:rsidRPr="001579D8">
        <w:rPr>
          <w:rFonts w:ascii="Trebuchet MS" w:eastAsia="Trebuchet MS" w:hAnsi="Trebuchet MS" w:cs="Trebuchet MS"/>
          <w:sz w:val="22"/>
          <w:szCs w:val="22"/>
        </w:rPr>
        <w:t>BrowserStack</w:t>
      </w:r>
      <w:proofErr w:type="spellEnd"/>
      <w:r w:rsidRPr="001579D8">
        <w:rPr>
          <w:rFonts w:ascii="Trebuchet MS" w:eastAsia="Trebuchet MS" w:hAnsi="Trebuchet MS" w:cs="Trebuchet MS"/>
          <w:sz w:val="22"/>
          <w:szCs w:val="22"/>
        </w:rPr>
        <w:t xml:space="preserve"> and Virtual Machines (VDI).</w:t>
      </w:r>
    </w:p>
    <w:p w14:paraId="7AB3E027" w14:textId="6D8FBDF7" w:rsidR="00ED6DD3" w:rsidRPr="001579D8" w:rsidRDefault="00AA5817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Performed various types of testing, including Smoke Testing, Integration Testing, Functional Testing, User Acceptance Testing (UAT), Regression Testing, Mobile Application Testing, and Browser Compatibility Testing.</w:t>
      </w:r>
    </w:p>
    <w:p w14:paraId="7D70DCC6" w14:textId="2F87F9F0" w:rsidR="00ED6DD3" w:rsidRPr="001579D8" w:rsidRDefault="00AA5817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Maintained automation suites, executed automated test scripts, and resolved issues using Selenium WebDriver and Java after each deployment in QA. Developed new scripts for feature requests in each sprint.</w:t>
      </w:r>
    </w:p>
    <w:p w14:paraId="5D94EF9D" w14:textId="5F5F7907" w:rsidR="00C1799D" w:rsidRPr="001579D8" w:rsidRDefault="00B164B4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 xml:space="preserve">Wrote test cases using element locators, WebDriver methods, Java programming features, and </w:t>
      </w:r>
      <w:proofErr w:type="spellStart"/>
      <w:r w:rsidRPr="001579D8">
        <w:rPr>
          <w:rFonts w:ascii="Trebuchet MS" w:eastAsia="Trebuchet MS" w:hAnsi="Trebuchet MS" w:cs="Trebuchet MS"/>
          <w:sz w:val="22"/>
          <w:szCs w:val="22"/>
        </w:rPr>
        <w:t>TestNG</w:t>
      </w:r>
      <w:proofErr w:type="spellEnd"/>
      <w:r w:rsidRPr="001579D8">
        <w:rPr>
          <w:rFonts w:ascii="Trebuchet MS" w:eastAsia="Trebuchet MS" w:hAnsi="Trebuchet MS" w:cs="Trebuchet MS"/>
          <w:sz w:val="22"/>
          <w:szCs w:val="22"/>
        </w:rPr>
        <w:t xml:space="preserve"> annotations, and created Gherkin scenarios using BDD with Cucumber.</w:t>
      </w:r>
    </w:p>
    <w:p w14:paraId="4DB3482F" w14:textId="2E895569" w:rsidR="008D2AC7" w:rsidRPr="001579D8" w:rsidRDefault="00CA4E83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Gained experience in identifying custom XPath for locating objects on web pages.</w:t>
      </w:r>
    </w:p>
    <w:p w14:paraId="073DEF09" w14:textId="7E3EFEC1" w:rsidR="008D2AC7" w:rsidRPr="001579D8" w:rsidRDefault="00CA4E83" w:rsidP="00ED6DD3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Became well-versed in test documentation, including test scenarios, test plans, test data, test cases, and defect reports.</w:t>
      </w:r>
    </w:p>
    <w:p w14:paraId="7E4FACBE" w14:textId="7C8BF477" w:rsidR="00944A22" w:rsidRPr="001579D8" w:rsidRDefault="001579D8" w:rsidP="00944A22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Became familiar with all aspects of the Software Development Life Cycle (SDLC) and Software Testing Life Cycle (STLC).</w:t>
      </w:r>
    </w:p>
    <w:p w14:paraId="062A4A46" w14:textId="1ED97B16" w:rsidR="006C58FE" w:rsidRDefault="001579D8" w:rsidP="001579D8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Conducted integration testing with applications such as CT (Course Track), MTC, and SODA.</w:t>
      </w:r>
    </w:p>
    <w:p w14:paraId="265F6390" w14:textId="787D8D88" w:rsidR="001579D8" w:rsidRPr="001579D8" w:rsidRDefault="001579D8" w:rsidP="001579D8">
      <w:pPr>
        <w:pStyle w:val="ListParagraph"/>
        <w:numPr>
          <w:ilvl w:val="0"/>
          <w:numId w:val="4"/>
        </w:numPr>
        <w:spacing w:line="240" w:lineRule="auto"/>
        <w:ind w:left="1840" w:hanging="261"/>
        <w:textAlignment w:val="auto"/>
        <w:rPr>
          <w:rFonts w:ascii="Trebuchet MS" w:eastAsia="Trebuchet MS" w:hAnsi="Trebuchet MS" w:cs="Trebuchet MS"/>
          <w:sz w:val="22"/>
          <w:szCs w:val="22"/>
        </w:rPr>
      </w:pPr>
      <w:r w:rsidRPr="001579D8">
        <w:rPr>
          <w:rFonts w:ascii="Trebuchet MS" w:eastAsia="Trebuchet MS" w:hAnsi="Trebuchet MS" w:cs="Trebuchet MS"/>
          <w:sz w:val="22"/>
          <w:szCs w:val="22"/>
        </w:rPr>
        <w:t>Created the Requirement Traceability Matrix (RTM) for all deliverables.</w:t>
      </w:r>
    </w:p>
    <w:p w14:paraId="462BD220" w14:textId="0A8B8DB6" w:rsidR="0022576D" w:rsidRPr="00C1799D" w:rsidRDefault="0022576D" w:rsidP="00C1799D">
      <w:pPr>
        <w:pStyle w:val="ListParagraph"/>
        <w:spacing w:line="240" w:lineRule="auto"/>
        <w:ind w:left="1840"/>
        <w:textAlignment w:val="auto"/>
        <w:rPr>
          <w:rFonts w:ascii="Trebuchet MS" w:eastAsia="Trebuchet MS" w:hAnsi="Trebuchet MS" w:cs="Trebuchet MS"/>
          <w:sz w:val="22"/>
          <w:szCs w:val="22"/>
        </w:rPr>
      </w:pPr>
    </w:p>
    <w:p w14:paraId="1A28E354" w14:textId="6441945D" w:rsidR="0022576D" w:rsidRDefault="00EF6EC5">
      <w:pPr>
        <w:pStyle w:val="divdocumentsinglecolumn"/>
        <w:tabs>
          <w:tab w:val="right" w:pos="10286"/>
        </w:tabs>
        <w:spacing w:before="160"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  <w:r>
        <w:rPr>
          <w:rStyle w:val="spanjobtitle"/>
          <w:rFonts w:ascii="Trebuchet MS" w:eastAsia="Trebuchet MS" w:hAnsi="Trebuchet MS" w:cs="Trebuchet MS"/>
          <w:sz w:val="22"/>
          <w:szCs w:val="22"/>
        </w:rPr>
        <w:lastRenderedPageBreak/>
        <w:t xml:space="preserve">Baryons Software </w:t>
      </w:r>
      <w:proofErr w:type="spellStart"/>
      <w:r>
        <w:rPr>
          <w:rStyle w:val="spanjobtitle"/>
          <w:rFonts w:ascii="Trebuchet MS" w:eastAsia="Trebuchet MS" w:hAnsi="Trebuchet MS" w:cs="Trebuchet MS"/>
          <w:sz w:val="22"/>
          <w:szCs w:val="22"/>
        </w:rPr>
        <w:t>Soluctions</w:t>
      </w:r>
      <w:proofErr w:type="spellEnd"/>
      <w:r w:rsidR="00562E56">
        <w:rPr>
          <w:rStyle w:val="singlecolumnspanpaddedlinenth-child1"/>
          <w:rFonts w:ascii="Trebuchet MS" w:eastAsia="Trebuchet MS" w:hAnsi="Trebuchet MS" w:cs="Trebuchet MS"/>
          <w:sz w:val="22"/>
          <w:szCs w:val="22"/>
        </w:rPr>
        <w:t xml:space="preserve"> </w:t>
      </w:r>
      <w:r w:rsidR="00562E56">
        <w:rPr>
          <w:rStyle w:val="datesWrapper"/>
          <w:rFonts w:ascii="Trebuchet MS" w:eastAsia="Trebuchet MS" w:hAnsi="Trebuchet MS" w:cs="Trebuchet MS"/>
          <w:sz w:val="22"/>
          <w:szCs w:val="22"/>
        </w:rPr>
        <w:tab/>
        <w:t xml:space="preserve"> </w:t>
      </w:r>
      <w:r w:rsidR="00963F7C" w:rsidRPr="00963F7C">
        <w:rPr>
          <w:rStyle w:val="span"/>
          <w:rFonts w:ascii="Trebuchet MS" w:eastAsia="Trebuchet MS" w:hAnsi="Trebuchet MS" w:cs="Trebuchet MS"/>
          <w:b/>
          <w:sz w:val="22"/>
          <w:szCs w:val="22"/>
        </w:rPr>
        <w:t>Mar 2020</w:t>
      </w:r>
      <w:r w:rsidR="00562E56" w:rsidRPr="00963F7C">
        <w:rPr>
          <w:rStyle w:val="span"/>
          <w:rFonts w:ascii="Trebuchet MS" w:eastAsia="Trebuchet MS" w:hAnsi="Trebuchet MS" w:cs="Trebuchet MS"/>
          <w:b/>
          <w:sz w:val="22"/>
          <w:szCs w:val="22"/>
        </w:rPr>
        <w:t xml:space="preserve"> to </w:t>
      </w:r>
      <w:r w:rsidR="00963F7C" w:rsidRPr="00963F7C">
        <w:rPr>
          <w:rStyle w:val="span"/>
          <w:rFonts w:ascii="Trebuchet MS" w:eastAsia="Trebuchet MS" w:hAnsi="Trebuchet MS" w:cs="Trebuchet MS"/>
          <w:b/>
          <w:sz w:val="22"/>
          <w:szCs w:val="22"/>
        </w:rPr>
        <w:t>May 2022</w:t>
      </w:r>
    </w:p>
    <w:p w14:paraId="2DA5CEDB" w14:textId="0DE38F0A" w:rsidR="0022576D" w:rsidRDefault="00B07EFD">
      <w:pPr>
        <w:pStyle w:val="spanpaddedline"/>
        <w:spacing w:line="280" w:lineRule="atLeast"/>
        <w:ind w:left="1200"/>
        <w:rPr>
          <w:rStyle w:val="span"/>
          <w:rFonts w:ascii="Trebuchet MS" w:eastAsia="Trebuchet MS" w:hAnsi="Trebuchet MS" w:cs="Trebuchet MS"/>
          <w:sz w:val="22"/>
          <w:szCs w:val="22"/>
        </w:rPr>
      </w:pPr>
      <w:r w:rsidRPr="001579D8">
        <w:rPr>
          <w:rStyle w:val="spancompanyname"/>
          <w:rFonts w:ascii="Trebuchet MS" w:eastAsia="Trebuchet MS" w:hAnsi="Trebuchet MS" w:cs="Trebuchet MS"/>
          <w:sz w:val="22"/>
          <w:szCs w:val="22"/>
        </w:rPr>
        <w:t xml:space="preserve">Junior </w:t>
      </w:r>
      <w:r w:rsidR="00B665A9" w:rsidRPr="001579D8">
        <w:rPr>
          <w:rStyle w:val="spancompanyname"/>
          <w:rFonts w:ascii="Trebuchet MS" w:eastAsia="Trebuchet MS" w:hAnsi="Trebuchet MS" w:cs="Trebuchet MS"/>
          <w:sz w:val="22"/>
          <w:szCs w:val="22"/>
        </w:rPr>
        <w:t>Associate Software Engineer</w:t>
      </w:r>
      <w:r w:rsidR="00562E56" w:rsidRPr="001579D8">
        <w:rPr>
          <w:rStyle w:val="span"/>
          <w:rFonts w:ascii="Trebuchet MS" w:eastAsia="Trebuchet MS" w:hAnsi="Trebuchet MS" w:cs="Trebuchet MS"/>
          <w:sz w:val="22"/>
          <w:szCs w:val="22"/>
        </w:rPr>
        <w:t>- Bangal</w:t>
      </w:r>
      <w:r w:rsidR="00562E56" w:rsidRPr="001579D8">
        <w:rPr>
          <w:rStyle w:val="span"/>
          <w:rFonts w:ascii="Trebuchet MS" w:eastAsia="Trebuchet MS" w:hAnsi="Trebuchet MS" w:cs="Trebuchet MS"/>
          <w:sz w:val="22"/>
          <w:szCs w:val="22"/>
        </w:rPr>
        <w:t>ore, India</w:t>
      </w:r>
    </w:p>
    <w:p w14:paraId="03AB9E5C" w14:textId="77777777" w:rsidR="001579D8" w:rsidRPr="001579D8" w:rsidRDefault="001579D8">
      <w:pPr>
        <w:pStyle w:val="spanpaddedline"/>
        <w:spacing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</w:p>
    <w:p w14:paraId="433105CC" w14:textId="77777777" w:rsidR="00750119" w:rsidRDefault="00750119" w:rsidP="00963F7C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750119">
        <w:rPr>
          <w:rFonts w:ascii="Trebuchet MS" w:eastAsia="Trebuchet MS" w:hAnsi="Trebuchet MS" w:cs="Trebuchet MS"/>
          <w:sz w:val="22"/>
          <w:szCs w:val="22"/>
        </w:rPr>
        <w:t>Wrote test cases and updated their status following web application testing. Designed test cases based on user stories</w:t>
      </w:r>
    </w:p>
    <w:p w14:paraId="7BFAE9FB" w14:textId="3138ACAE" w:rsidR="007E3B2E" w:rsidRPr="00963F7C" w:rsidRDefault="00750119" w:rsidP="00963F7C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750119">
        <w:rPr>
          <w:rFonts w:ascii="Trebuchet MS" w:eastAsia="Trebuchet MS" w:hAnsi="Trebuchet MS" w:cs="Trebuchet MS"/>
          <w:sz w:val="22"/>
          <w:szCs w:val="22"/>
        </w:rPr>
        <w:t>Conducted continuous regression testing</w:t>
      </w:r>
      <w:r>
        <w:rPr>
          <w:rFonts w:ascii="Trebuchet MS" w:eastAsia="Trebuchet MS" w:hAnsi="Trebuchet MS" w:cs="Trebuchet MS"/>
          <w:sz w:val="22"/>
          <w:szCs w:val="22"/>
        </w:rPr>
        <w:t xml:space="preserve"> on application functionalities</w:t>
      </w:r>
      <w:r w:rsidR="00667D4B" w:rsidRPr="00963F7C">
        <w:rPr>
          <w:rFonts w:ascii="Trebuchet MS" w:eastAsia="Trebuchet MS" w:hAnsi="Trebuchet MS" w:cs="Trebuchet MS"/>
          <w:sz w:val="22"/>
          <w:szCs w:val="22"/>
        </w:rPr>
        <w:t>.</w:t>
      </w:r>
    </w:p>
    <w:p w14:paraId="63BDA6D2" w14:textId="3E9B8354" w:rsidR="00750119" w:rsidRDefault="00750119" w:rsidP="00963F7C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750119">
        <w:rPr>
          <w:rFonts w:ascii="Trebuchet MS" w:eastAsia="Trebuchet MS" w:hAnsi="Trebuchet MS" w:cs="Trebuchet MS"/>
          <w:sz w:val="22"/>
          <w:szCs w:val="22"/>
        </w:rPr>
        <w:t>Executed test cases and promoted user stories in JIRA.</w:t>
      </w:r>
    </w:p>
    <w:p w14:paraId="30662378" w14:textId="7A81E20F" w:rsidR="00750119" w:rsidRDefault="00750119" w:rsidP="00963F7C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</w:t>
      </w:r>
      <w:r w:rsidRPr="00750119">
        <w:rPr>
          <w:rFonts w:ascii="Trebuchet MS" w:eastAsia="Trebuchet MS" w:hAnsi="Trebuchet MS" w:cs="Trebuchet MS"/>
          <w:sz w:val="22"/>
          <w:szCs w:val="22"/>
        </w:rPr>
        <w:t xml:space="preserve">erformed cross-browser testing of the application using </w:t>
      </w:r>
      <w:proofErr w:type="spellStart"/>
      <w:r w:rsidRPr="00750119">
        <w:rPr>
          <w:rFonts w:ascii="Trebuchet MS" w:eastAsia="Trebuchet MS" w:hAnsi="Trebuchet MS" w:cs="Trebuchet MS"/>
          <w:sz w:val="22"/>
          <w:szCs w:val="22"/>
        </w:rPr>
        <w:t>BrowserStack</w:t>
      </w:r>
      <w:proofErr w:type="spellEnd"/>
      <w:r w:rsidRPr="00750119">
        <w:rPr>
          <w:rFonts w:ascii="Trebuchet MS" w:eastAsia="Trebuchet MS" w:hAnsi="Trebuchet MS" w:cs="Trebuchet MS"/>
          <w:sz w:val="22"/>
          <w:szCs w:val="22"/>
        </w:rPr>
        <w:t>.</w:t>
      </w:r>
    </w:p>
    <w:p w14:paraId="428FD1BA" w14:textId="60CFDBC2" w:rsidR="00750119" w:rsidRDefault="00750119" w:rsidP="00AF2D8F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750119">
        <w:rPr>
          <w:rFonts w:ascii="Trebuchet MS" w:eastAsia="Trebuchet MS" w:hAnsi="Trebuchet MS" w:cs="Trebuchet MS"/>
          <w:sz w:val="22"/>
          <w:szCs w:val="22"/>
        </w:rPr>
        <w:t>Reported new issues in functionality to developers, created defects, and collaborated with them to resolve the issues.</w:t>
      </w:r>
    </w:p>
    <w:p w14:paraId="67B0CC77" w14:textId="6DEF0230" w:rsidR="00AF2D8F" w:rsidRPr="00AF2D8F" w:rsidRDefault="00AF2D8F" w:rsidP="00AF2D8F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AF2D8F">
        <w:rPr>
          <w:rFonts w:ascii="Trebuchet MS" w:eastAsia="Trebuchet MS" w:hAnsi="Trebuchet MS" w:cs="Trebuchet MS"/>
          <w:sz w:val="22"/>
          <w:szCs w:val="22"/>
        </w:rPr>
        <w:t>Design</w:t>
      </w:r>
      <w:r w:rsidR="002801D8">
        <w:rPr>
          <w:rFonts w:ascii="Trebuchet MS" w:eastAsia="Trebuchet MS" w:hAnsi="Trebuchet MS" w:cs="Trebuchet MS"/>
          <w:sz w:val="22"/>
          <w:szCs w:val="22"/>
        </w:rPr>
        <w:t>ed</w:t>
      </w:r>
      <w:r w:rsidRPr="00AF2D8F">
        <w:rPr>
          <w:rFonts w:ascii="Trebuchet MS" w:eastAsia="Trebuchet MS" w:hAnsi="Trebuchet MS" w:cs="Trebuchet MS"/>
          <w:sz w:val="22"/>
          <w:szCs w:val="22"/>
        </w:rPr>
        <w:t xml:space="preserve"> keyword-driven framework for selenium automation using Web driver, Java</w:t>
      </w:r>
      <w:r w:rsidRPr="00AF2D8F">
        <w:rPr>
          <w:rFonts w:ascii="Trebuchet MS" w:eastAsia="Trebuchet MS" w:hAnsi="Trebuchet MS" w:cs="Trebuchet MS"/>
          <w:sz w:val="22"/>
          <w:szCs w:val="22"/>
        </w:rPr>
        <w:t xml:space="preserve"> and </w:t>
      </w:r>
      <w:proofErr w:type="spellStart"/>
      <w:r w:rsidRPr="00AF2D8F">
        <w:rPr>
          <w:rFonts w:ascii="Trebuchet MS" w:eastAsia="Trebuchet MS" w:hAnsi="Trebuchet MS" w:cs="Trebuchet MS"/>
          <w:sz w:val="22"/>
          <w:szCs w:val="22"/>
        </w:rPr>
        <w:t>Junit.</w:t>
      </w:r>
    </w:p>
    <w:p w14:paraId="4219B7AD" w14:textId="7C9EE65B" w:rsidR="00AF2D8F" w:rsidRDefault="00CF26ED" w:rsidP="00AF2D8F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proofErr w:type="spellEnd"/>
      <w:r w:rsidRPr="00CF26ED">
        <w:rPr>
          <w:rFonts w:ascii="Trebuchet MS" w:eastAsia="Trebuchet MS" w:hAnsi="Trebuchet MS" w:cs="Trebuchet MS"/>
          <w:sz w:val="22"/>
          <w:szCs w:val="22"/>
        </w:rPr>
        <w:t>Created Cucumber feature files and wrote automation test scripts for web applications using core Java, Selenium, and Cucumber (BDD environment).</w:t>
      </w:r>
    </w:p>
    <w:p w14:paraId="6E53E88C" w14:textId="2C5F6826" w:rsidR="00CF26ED" w:rsidRDefault="00CF26ED" w:rsidP="00AF2D8F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CF26ED">
        <w:rPr>
          <w:rFonts w:ascii="Trebuchet MS" w:eastAsia="Trebuchet MS" w:hAnsi="Trebuchet MS" w:cs="Trebuchet MS"/>
          <w:sz w:val="22"/>
          <w:szCs w:val="22"/>
        </w:rPr>
        <w:t>Created and maintained test cases and test runs using the TestRail management tool, and followed Agile Scrum methodology as part of the SDLC.</w:t>
      </w:r>
    </w:p>
    <w:p w14:paraId="7AAA7724" w14:textId="4E66443B" w:rsidR="00963F7C" w:rsidRPr="002801D8" w:rsidRDefault="002801D8" w:rsidP="00F26162">
      <w:pPr>
        <w:pStyle w:val="ulli"/>
        <w:numPr>
          <w:ilvl w:val="0"/>
          <w:numId w:val="5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2801D8">
        <w:rPr>
          <w:rFonts w:ascii="Trebuchet MS" w:eastAsia="Trebuchet MS" w:hAnsi="Trebuchet MS" w:cs="Trebuchet MS"/>
          <w:sz w:val="22"/>
          <w:szCs w:val="22"/>
        </w:rPr>
        <w:t>Engaged in bug tracking and resolution.</w:t>
      </w:r>
    </w:p>
    <w:p w14:paraId="5C6C36D2" w14:textId="77777777" w:rsidR="0022576D" w:rsidRDefault="00562E56">
      <w:pPr>
        <w:pStyle w:val="divdocumentdivsectiontitle"/>
        <w:pBdr>
          <w:bottom w:val="single" w:sz="8" w:space="1" w:color="000000"/>
        </w:pBdr>
        <w:spacing w:before="160" w:after="80"/>
        <w:rPr>
          <w:rFonts w:ascii="Trebuchet MS" w:eastAsia="Trebuchet MS" w:hAnsi="Trebuchet MS" w:cs="Trebuchet MS"/>
          <w:b/>
          <w:bCs/>
          <w:color w:val="330000"/>
        </w:rPr>
      </w:pPr>
      <w:r>
        <w:rPr>
          <w:rFonts w:ascii="Trebuchet MS" w:eastAsia="Trebuchet MS" w:hAnsi="Trebuchet MS" w:cs="Trebuchet MS"/>
          <w:b/>
          <w:bCs/>
          <w:color w:val="330000"/>
        </w:rPr>
        <w:t>E</w:t>
      </w:r>
      <w:r>
        <w:rPr>
          <w:rFonts w:ascii="Trebuchet MS" w:eastAsia="Trebuchet MS" w:hAnsi="Trebuchet MS" w:cs="Trebuchet MS"/>
          <w:b/>
          <w:bCs/>
          <w:color w:val="330000"/>
        </w:rPr>
        <w:t>ducation</w:t>
      </w:r>
    </w:p>
    <w:p w14:paraId="067E0D5B" w14:textId="19A4EC42" w:rsidR="0022576D" w:rsidRDefault="00562E56">
      <w:pPr>
        <w:pStyle w:val="divdocumentsinglecolumn"/>
        <w:tabs>
          <w:tab w:val="right" w:pos="10286"/>
        </w:tabs>
        <w:spacing w:before="160"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  <w:r>
        <w:rPr>
          <w:rStyle w:val="spandegree"/>
          <w:rFonts w:ascii="Trebuchet MS" w:eastAsia="Trebuchet MS" w:hAnsi="Trebuchet MS" w:cs="Trebuchet MS"/>
          <w:sz w:val="22"/>
          <w:szCs w:val="22"/>
        </w:rPr>
        <w:t>Bachelor of Technology</w:t>
      </w:r>
      <w:r>
        <w:rPr>
          <w:rStyle w:val="span"/>
          <w:rFonts w:ascii="Trebuchet MS" w:eastAsia="Trebuchet MS" w:hAnsi="Trebuchet MS" w:cs="Trebuchet MS"/>
          <w:sz w:val="22"/>
          <w:szCs w:val="22"/>
        </w:rPr>
        <w:t xml:space="preserve">, </w:t>
      </w:r>
      <w:r>
        <w:rPr>
          <w:rStyle w:val="spanprogramline"/>
          <w:rFonts w:ascii="Trebuchet MS" w:eastAsia="Trebuchet MS" w:hAnsi="Trebuchet MS" w:cs="Trebuchet MS"/>
          <w:sz w:val="22"/>
          <w:szCs w:val="22"/>
        </w:rPr>
        <w:t>Computer Science</w:t>
      </w:r>
      <w:r>
        <w:rPr>
          <w:rStyle w:val="singlecolumnspanpaddedlinenth-child1"/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Style w:val="datesWrapper"/>
          <w:rFonts w:ascii="Trebuchet MS" w:eastAsia="Trebuchet MS" w:hAnsi="Trebuchet MS" w:cs="Trebuchet MS"/>
          <w:sz w:val="22"/>
          <w:szCs w:val="22"/>
        </w:rPr>
        <w:tab/>
        <w:t xml:space="preserve"> </w:t>
      </w:r>
      <w:r>
        <w:rPr>
          <w:rStyle w:val="span"/>
          <w:rFonts w:ascii="Trebuchet MS" w:eastAsia="Trebuchet MS" w:hAnsi="Trebuchet MS" w:cs="Trebuchet MS"/>
          <w:sz w:val="22"/>
          <w:szCs w:val="22"/>
        </w:rPr>
        <w:t>201</w:t>
      </w:r>
      <w:r w:rsidR="005B14DF">
        <w:rPr>
          <w:rStyle w:val="span"/>
          <w:rFonts w:ascii="Trebuchet MS" w:eastAsia="Trebuchet MS" w:hAnsi="Trebuchet MS" w:cs="Trebuchet MS"/>
          <w:sz w:val="22"/>
          <w:szCs w:val="22"/>
        </w:rPr>
        <w:t>9</w:t>
      </w:r>
      <w:r>
        <w:rPr>
          <w:rStyle w:val="datesWrapper"/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2CD30F03" w14:textId="77777777" w:rsidR="0022576D" w:rsidRDefault="00562E56">
      <w:pPr>
        <w:pStyle w:val="spanpaddedline"/>
        <w:spacing w:line="280" w:lineRule="atLeast"/>
        <w:ind w:left="1200"/>
        <w:rPr>
          <w:rFonts w:ascii="Trebuchet MS" w:eastAsia="Trebuchet MS" w:hAnsi="Trebuchet MS" w:cs="Trebuchet MS"/>
          <w:sz w:val="22"/>
          <w:szCs w:val="22"/>
        </w:rPr>
      </w:pPr>
      <w:r>
        <w:rPr>
          <w:rStyle w:val="spancompanyname"/>
          <w:rFonts w:ascii="Trebuchet MS" w:eastAsia="Trebuchet MS" w:hAnsi="Trebuchet MS" w:cs="Trebuchet MS"/>
          <w:b w:val="0"/>
          <w:bCs w:val="0"/>
          <w:sz w:val="22"/>
          <w:szCs w:val="22"/>
        </w:rPr>
        <w:t>RGPV University</w:t>
      </w:r>
      <w:r>
        <w:rPr>
          <w:rStyle w:val="span"/>
          <w:rFonts w:ascii="Trebuchet MS" w:eastAsia="Trebuchet MS" w:hAnsi="Trebuchet MS" w:cs="Trebuchet MS"/>
          <w:sz w:val="22"/>
          <w:szCs w:val="22"/>
        </w:rPr>
        <w:t xml:space="preserve"> - Bhopal, H1, India</w:t>
      </w:r>
    </w:p>
    <w:p w14:paraId="37F3AD59" w14:textId="77777777" w:rsidR="0022576D" w:rsidRDefault="00562E56">
      <w:pPr>
        <w:pStyle w:val="divdocumentdivsectiontitle"/>
        <w:pBdr>
          <w:bottom w:val="single" w:sz="8" w:space="1" w:color="000000"/>
        </w:pBdr>
        <w:spacing w:before="160" w:after="80"/>
        <w:rPr>
          <w:rFonts w:ascii="Trebuchet MS" w:eastAsia="Trebuchet MS" w:hAnsi="Trebuchet MS" w:cs="Trebuchet MS"/>
          <w:b/>
          <w:bCs/>
          <w:color w:val="330000"/>
        </w:rPr>
      </w:pPr>
      <w:r>
        <w:rPr>
          <w:rFonts w:ascii="Trebuchet MS" w:eastAsia="Trebuchet MS" w:hAnsi="Trebuchet MS" w:cs="Trebuchet MS"/>
          <w:b/>
          <w:bCs/>
          <w:color w:val="330000"/>
        </w:rPr>
        <w:t>Certifications</w:t>
      </w:r>
    </w:p>
    <w:p w14:paraId="00DF2D41" w14:textId="5494E3D3" w:rsidR="00F863D1" w:rsidRDefault="00F863D1" w:rsidP="00F863D1">
      <w:pPr>
        <w:pStyle w:val="ulli"/>
        <w:numPr>
          <w:ilvl w:val="0"/>
          <w:numId w:val="6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F863D1">
        <w:rPr>
          <w:rFonts w:ascii="Trebuchet MS" w:eastAsia="Trebuchet MS" w:hAnsi="Trebuchet MS" w:cs="Trebuchet MS"/>
          <w:sz w:val="22"/>
          <w:szCs w:val="22"/>
        </w:rPr>
        <w:t xml:space="preserve">Certified in Hacker rank certifications for Java Basic, Python Basic, SQL Basic and Intermediate, Rest API Basics </w:t>
      </w:r>
      <w:proofErr w:type="spellStart"/>
      <w:r w:rsidRPr="00F863D1">
        <w:rPr>
          <w:rFonts w:ascii="Trebuchet MS" w:eastAsia="Trebuchet MS" w:hAnsi="Trebuchet MS" w:cs="Trebuchet MS"/>
          <w:sz w:val="22"/>
          <w:szCs w:val="22"/>
        </w:rPr>
        <w:t>JavaScriptBasic</w:t>
      </w:r>
      <w:proofErr w:type="spellEnd"/>
      <w:r w:rsidRPr="00F863D1">
        <w:rPr>
          <w:rFonts w:ascii="Trebuchet MS" w:eastAsia="Trebuchet MS" w:hAnsi="Trebuchet MS" w:cs="Trebuchet MS"/>
          <w:sz w:val="22"/>
          <w:szCs w:val="22"/>
        </w:rPr>
        <w:t>. </w:t>
      </w:r>
    </w:p>
    <w:p w14:paraId="1CD22074" w14:textId="705FC97D" w:rsidR="00F863D1" w:rsidRPr="008D6E24" w:rsidRDefault="00F863D1" w:rsidP="008D6E24">
      <w:pPr>
        <w:pStyle w:val="ulli"/>
        <w:numPr>
          <w:ilvl w:val="0"/>
          <w:numId w:val="6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8D6E24">
        <w:rPr>
          <w:rFonts w:ascii="Trebuchet MS" w:eastAsia="Trebuchet MS" w:hAnsi="Trebuchet MS" w:cs="Trebuchet MS"/>
          <w:sz w:val="22"/>
          <w:szCs w:val="22"/>
        </w:rPr>
        <w:t xml:space="preserve">Trained in Capgemini for Automation testing (selenium + java) </w:t>
      </w:r>
      <w:proofErr w:type="spellStart"/>
      <w:r w:rsidRPr="008D6E24">
        <w:rPr>
          <w:rFonts w:ascii="Trebuchet MS" w:eastAsia="Trebuchet MS" w:hAnsi="Trebuchet MS" w:cs="Trebuchet MS"/>
          <w:sz w:val="22"/>
          <w:szCs w:val="22"/>
        </w:rPr>
        <w:t>Appium</w:t>
      </w:r>
      <w:proofErr w:type="spellEnd"/>
      <w:r w:rsidR="008D6E24" w:rsidRPr="008D6E24">
        <w:rPr>
          <w:rFonts w:ascii="Trebuchet MS" w:eastAsia="Trebuchet MS" w:hAnsi="Trebuchet MS" w:cs="Trebuchet MS"/>
          <w:sz w:val="22"/>
          <w:szCs w:val="22"/>
        </w:rPr>
        <w:t>.</w:t>
      </w:r>
    </w:p>
    <w:p w14:paraId="126AE461" w14:textId="0499F36E" w:rsidR="008D6E24" w:rsidRPr="008D6E24" w:rsidRDefault="008D6E24" w:rsidP="008D6E24">
      <w:pPr>
        <w:pStyle w:val="ulli"/>
        <w:numPr>
          <w:ilvl w:val="0"/>
          <w:numId w:val="6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8D6E24">
        <w:rPr>
          <w:rFonts w:ascii="Trebuchet MS" w:eastAsia="Trebuchet MS" w:hAnsi="Trebuchet MS" w:cs="Trebuchet MS"/>
          <w:sz w:val="22"/>
          <w:szCs w:val="22"/>
        </w:rPr>
        <w:t>Certified in Selenium + Java, Agile Software Development, Java Programming from Coursera.</w:t>
      </w:r>
    </w:p>
    <w:p w14:paraId="14AE2113" w14:textId="7FACAEC2" w:rsidR="00F863D1" w:rsidRDefault="008D6E24" w:rsidP="008D6E24">
      <w:pPr>
        <w:pStyle w:val="ulli"/>
        <w:numPr>
          <w:ilvl w:val="0"/>
          <w:numId w:val="6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r w:rsidRPr="008D6E24">
        <w:rPr>
          <w:rFonts w:ascii="Trebuchet MS" w:eastAsia="Trebuchet MS" w:hAnsi="Trebuchet MS" w:cs="Trebuchet MS"/>
          <w:sz w:val="22"/>
          <w:szCs w:val="22"/>
        </w:rPr>
        <w:t>Certified in Automation Specialist level 1 and level 2, Automation Engineer level 1, Test</w:t>
      </w:r>
    </w:p>
    <w:p w14:paraId="5BFE2B3C" w14:textId="05554ADF" w:rsidR="008D6E24" w:rsidRDefault="006F2D2E" w:rsidP="008D6E24">
      <w:pPr>
        <w:pStyle w:val="divdocumentdivsectiontitle"/>
        <w:pBdr>
          <w:bottom w:val="single" w:sz="8" w:space="1" w:color="000000"/>
        </w:pBdr>
        <w:spacing w:before="160" w:after="80"/>
        <w:rPr>
          <w:rFonts w:ascii="Trebuchet MS" w:eastAsia="Trebuchet MS" w:hAnsi="Trebuchet MS" w:cs="Trebuchet MS"/>
          <w:b/>
          <w:bCs/>
          <w:color w:val="330000"/>
        </w:rPr>
      </w:pPr>
      <w:r>
        <w:rPr>
          <w:rFonts w:ascii="Trebuchet MS" w:eastAsia="Trebuchet MS" w:hAnsi="Trebuchet MS" w:cs="Trebuchet MS"/>
          <w:b/>
          <w:bCs/>
          <w:color w:val="330000"/>
        </w:rPr>
        <w:t>Achievement</w:t>
      </w:r>
    </w:p>
    <w:p w14:paraId="44571645" w14:textId="5CAF16F0" w:rsidR="008D6E24" w:rsidRPr="00F35BA5" w:rsidRDefault="006F2D2E" w:rsidP="004656C5">
      <w:pPr>
        <w:pStyle w:val="ulli"/>
        <w:numPr>
          <w:ilvl w:val="0"/>
          <w:numId w:val="6"/>
        </w:numPr>
        <w:spacing w:line="280" w:lineRule="atLeast"/>
        <w:ind w:left="1840" w:hanging="261"/>
        <w:rPr>
          <w:rFonts w:ascii="Trebuchet MS" w:eastAsia="Trebuchet MS" w:hAnsi="Trebuchet MS" w:cs="Trebuchet MS"/>
          <w:sz w:val="22"/>
          <w:szCs w:val="22"/>
        </w:rPr>
      </w:pPr>
      <w:proofErr w:type="spellStart"/>
      <w:r w:rsidRPr="00F35BA5">
        <w:rPr>
          <w:rFonts w:ascii="Trebuchet MS" w:eastAsia="Trebuchet MS" w:hAnsi="Trebuchet MS" w:cs="Trebuchet MS"/>
          <w:sz w:val="22"/>
          <w:szCs w:val="22"/>
        </w:rPr>
        <w:t>Recived</w:t>
      </w:r>
      <w:proofErr w:type="spellEnd"/>
      <w:r w:rsidRPr="00F35BA5">
        <w:rPr>
          <w:rFonts w:ascii="Trebuchet MS" w:eastAsia="Trebuchet MS" w:hAnsi="Trebuchet MS" w:cs="Trebuchet MS"/>
          <w:sz w:val="22"/>
          <w:szCs w:val="22"/>
        </w:rPr>
        <w:t xml:space="preserve"> </w:t>
      </w:r>
      <w:r w:rsidR="00F35BA5">
        <w:rPr>
          <w:rFonts w:ascii="Trebuchet MS" w:eastAsia="Trebuchet MS" w:hAnsi="Trebuchet MS" w:cs="Trebuchet MS"/>
          <w:sz w:val="22"/>
          <w:szCs w:val="22"/>
        </w:rPr>
        <w:t>“</w:t>
      </w:r>
      <w:r w:rsidR="005963A2" w:rsidRPr="005963A2">
        <w:rPr>
          <w:rFonts w:ascii="Trebuchet MS" w:eastAsia="Trebuchet MS" w:hAnsi="Trebuchet MS" w:cs="Trebuchet MS"/>
          <w:b/>
          <w:sz w:val="22"/>
          <w:szCs w:val="22"/>
        </w:rPr>
        <w:t xml:space="preserve">Super </w:t>
      </w:r>
      <w:proofErr w:type="spellStart"/>
      <w:r w:rsidR="005963A2" w:rsidRPr="005963A2">
        <w:rPr>
          <w:rFonts w:ascii="Trebuchet MS" w:eastAsia="Trebuchet MS" w:hAnsi="Trebuchet MS" w:cs="Trebuchet MS"/>
          <w:b/>
          <w:sz w:val="22"/>
          <w:szCs w:val="22"/>
        </w:rPr>
        <w:t>Sheroes</w:t>
      </w:r>
      <w:proofErr w:type="spellEnd"/>
      <w:r w:rsidR="00F35BA5">
        <w:rPr>
          <w:rFonts w:ascii="Trebuchet MS" w:eastAsia="Trebuchet MS" w:hAnsi="Trebuchet MS" w:cs="Trebuchet MS"/>
          <w:sz w:val="22"/>
          <w:szCs w:val="22"/>
        </w:rPr>
        <w:t xml:space="preserve">” award in project for the month of </w:t>
      </w:r>
      <w:r w:rsidR="00531098">
        <w:rPr>
          <w:rFonts w:ascii="Trebuchet MS" w:eastAsia="Trebuchet MS" w:hAnsi="Trebuchet MS" w:cs="Trebuchet MS"/>
          <w:sz w:val="22"/>
          <w:szCs w:val="22"/>
        </w:rPr>
        <w:t>SEP</w:t>
      </w:r>
      <w:r w:rsidR="005963A2">
        <w:rPr>
          <w:rFonts w:ascii="Trebuchet MS" w:eastAsia="Trebuchet MS" w:hAnsi="Trebuchet MS" w:cs="Trebuchet MS"/>
          <w:sz w:val="22"/>
          <w:szCs w:val="22"/>
        </w:rPr>
        <w:t xml:space="preserve"> 2023</w:t>
      </w:r>
    </w:p>
    <w:p w14:paraId="0A6C514D" w14:textId="2328F985" w:rsidR="0022576D" w:rsidRDefault="0022576D" w:rsidP="005963A2">
      <w:pPr>
        <w:pStyle w:val="ulli"/>
        <w:spacing w:line="280" w:lineRule="atLeast"/>
        <w:rPr>
          <w:rFonts w:ascii="Trebuchet MS" w:eastAsia="Trebuchet MS" w:hAnsi="Trebuchet MS" w:cs="Trebuchet MS"/>
          <w:sz w:val="22"/>
          <w:szCs w:val="22"/>
        </w:rPr>
      </w:pPr>
    </w:p>
    <w:sectPr w:rsidR="00225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00" w:right="800" w:bottom="4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D7BA" w14:textId="77777777" w:rsidR="00562E56" w:rsidRDefault="00562E56" w:rsidP="00601769">
      <w:r>
        <w:separator/>
      </w:r>
    </w:p>
  </w:endnote>
  <w:endnote w:type="continuationSeparator" w:id="0">
    <w:p w14:paraId="3BD0C5D9" w14:textId="77777777" w:rsidR="00562E56" w:rsidRDefault="00562E56" w:rsidP="0060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B3DED" w14:textId="77777777" w:rsidR="00601769" w:rsidRDefault="006017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3ABBD" w14:textId="77777777" w:rsidR="00601769" w:rsidRDefault="006017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29B39" w14:textId="77777777" w:rsidR="00601769" w:rsidRDefault="006017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9F01A" w14:textId="77777777" w:rsidR="00562E56" w:rsidRDefault="00562E56" w:rsidP="00601769">
      <w:r>
        <w:separator/>
      </w:r>
    </w:p>
  </w:footnote>
  <w:footnote w:type="continuationSeparator" w:id="0">
    <w:p w14:paraId="2FA1D047" w14:textId="77777777" w:rsidR="00562E56" w:rsidRDefault="00562E56" w:rsidP="006017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C6594" w14:textId="77777777" w:rsidR="00601769" w:rsidRDefault="006017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BD774" w14:textId="77777777" w:rsidR="00601769" w:rsidRDefault="0060176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D4FB9" w14:textId="77777777" w:rsidR="00601769" w:rsidRDefault="00601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30325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CC1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363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1EB4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88C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CC8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FE64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86DA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E618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5AE8CD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8AF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EA1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F8D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A6B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5C9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C6E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5CC9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0A9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E06AF3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A628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1C41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8898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1672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0A0E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DCA8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CC46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A42D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29203B4E"/>
    <w:lvl w:ilvl="0" w:tplc="36164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1CE4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206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D6B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1CDF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6D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78C3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340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986D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D381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D87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948D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C659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3CB3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9EC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0B7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AAE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C2B7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686212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FCE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4C8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9086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EA79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5670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F29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4CAE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B23B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7D827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6A3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47C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2E4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3C5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3A2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905D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6E3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4CA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embedTrueTypeFonts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6D"/>
    <w:rsid w:val="0010196E"/>
    <w:rsid w:val="001579D8"/>
    <w:rsid w:val="00183170"/>
    <w:rsid w:val="00191133"/>
    <w:rsid w:val="00217776"/>
    <w:rsid w:val="0022576D"/>
    <w:rsid w:val="0025746F"/>
    <w:rsid w:val="002801D8"/>
    <w:rsid w:val="003415F2"/>
    <w:rsid w:val="003A7FBE"/>
    <w:rsid w:val="00417587"/>
    <w:rsid w:val="00420D85"/>
    <w:rsid w:val="004A261E"/>
    <w:rsid w:val="004A39AF"/>
    <w:rsid w:val="004F1BCD"/>
    <w:rsid w:val="00514D34"/>
    <w:rsid w:val="00531098"/>
    <w:rsid w:val="00562E56"/>
    <w:rsid w:val="005963A2"/>
    <w:rsid w:val="005B14DF"/>
    <w:rsid w:val="005C7330"/>
    <w:rsid w:val="005E6BC9"/>
    <w:rsid w:val="00601769"/>
    <w:rsid w:val="00637027"/>
    <w:rsid w:val="00667D4B"/>
    <w:rsid w:val="00677B9D"/>
    <w:rsid w:val="006C58FE"/>
    <w:rsid w:val="006E48EE"/>
    <w:rsid w:val="006F2D2E"/>
    <w:rsid w:val="006F781E"/>
    <w:rsid w:val="00750119"/>
    <w:rsid w:val="007D2A7F"/>
    <w:rsid w:val="007E3B2E"/>
    <w:rsid w:val="007F0E38"/>
    <w:rsid w:val="008569F2"/>
    <w:rsid w:val="00860BC8"/>
    <w:rsid w:val="00897F3D"/>
    <w:rsid w:val="008C0C32"/>
    <w:rsid w:val="008D2AC7"/>
    <w:rsid w:val="008D6E24"/>
    <w:rsid w:val="00944A22"/>
    <w:rsid w:val="00963F7C"/>
    <w:rsid w:val="00967E04"/>
    <w:rsid w:val="009C5D88"/>
    <w:rsid w:val="00AA5817"/>
    <w:rsid w:val="00AF2D8F"/>
    <w:rsid w:val="00B07EFD"/>
    <w:rsid w:val="00B164B4"/>
    <w:rsid w:val="00B210F4"/>
    <w:rsid w:val="00B570E9"/>
    <w:rsid w:val="00B665A9"/>
    <w:rsid w:val="00C1799D"/>
    <w:rsid w:val="00C21382"/>
    <w:rsid w:val="00CA4E83"/>
    <w:rsid w:val="00CF26ED"/>
    <w:rsid w:val="00EA744F"/>
    <w:rsid w:val="00ED6DD3"/>
    <w:rsid w:val="00EF6EC5"/>
    <w:rsid w:val="00F35BA5"/>
    <w:rsid w:val="00F863D1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D401E"/>
  <w15:docId w15:val="{BFB08A29-2EE3-0745-952E-7FF4E2F9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2D8F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line="240" w:lineRule="atLeast"/>
      <w:textAlignment w:val="baseline"/>
      <w:outlineLvl w:val="0"/>
    </w:pPr>
    <w:rPr>
      <w:b/>
      <w:bCs/>
      <w:color w:val="2F5496"/>
      <w:kern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line="240" w:lineRule="atLeast"/>
      <w:textAlignment w:val="baseline"/>
      <w:outlineLvl w:val="1"/>
    </w:pPr>
    <w:rPr>
      <w:b/>
      <w:bCs/>
      <w:color w:val="2F549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line="240" w:lineRule="atLeast"/>
      <w:textAlignment w:val="baseline"/>
      <w:outlineLvl w:val="2"/>
    </w:pPr>
    <w:rPr>
      <w:b/>
      <w:bCs/>
      <w:color w:val="1F3763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line="240" w:lineRule="atLeast"/>
      <w:textAlignment w:val="baseline"/>
      <w:outlineLvl w:val="3"/>
    </w:pPr>
    <w:rPr>
      <w:b/>
      <w:bCs/>
      <w:iCs/>
      <w:color w:val="2F5496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line="240" w:lineRule="atLeast"/>
      <w:textAlignment w:val="baseline"/>
      <w:outlineLvl w:val="4"/>
    </w:pPr>
    <w:rPr>
      <w:b/>
      <w:bCs/>
      <w:color w:val="2F5496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line="240" w:lineRule="atLeast"/>
      <w:textAlignment w:val="baseline"/>
      <w:outlineLvl w:val="5"/>
    </w:pPr>
    <w:rPr>
      <w:b/>
      <w:bCs/>
      <w:color w:val="1F376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  <w:textAlignment w:val="baseline"/>
    </w:pPr>
    <w:rPr>
      <w:lang w:val="en-US" w:eastAsia="en-US"/>
    </w:rPr>
  </w:style>
  <w:style w:type="paragraph" w:customStyle="1" w:styleId="divdocumentsection">
    <w:name w:val="div_document_section"/>
    <w:basedOn w:val="Normal"/>
    <w:pPr>
      <w:spacing w:line="240" w:lineRule="atLeast"/>
      <w:textAlignment w:val="baseline"/>
    </w:pPr>
    <w:rPr>
      <w:lang w:val="en-US" w:eastAsia="en-US"/>
    </w:rPr>
  </w:style>
  <w:style w:type="paragraph" w:customStyle="1" w:styleId="divdocumentdivparagraph">
    <w:name w:val="div_document_div_paragraph"/>
    <w:basedOn w:val="Normal"/>
    <w:pPr>
      <w:spacing w:line="240" w:lineRule="atLeast"/>
      <w:textAlignment w:val="baseline"/>
    </w:pPr>
    <w:rPr>
      <w:lang w:val="en-US" w:eastAsia="en-US"/>
    </w:rPr>
  </w:style>
  <w:style w:type="paragraph" w:customStyle="1" w:styleId="divname">
    <w:name w:val="div_name"/>
    <w:basedOn w:val="div"/>
    <w:pPr>
      <w:pBdr>
        <w:top w:val="single" w:sz="160" w:space="10" w:color="FFCC66"/>
        <w:bottom w:val="none" w:sz="0" w:space="6" w:color="auto"/>
      </w:pBdr>
      <w:spacing w:line="620" w:lineRule="atLeast"/>
      <w:jc w:val="center"/>
    </w:pPr>
    <w:rPr>
      <w:caps/>
      <w:color w:val="330000"/>
      <w:sz w:val="50"/>
      <w:szCs w:val="50"/>
    </w:rPr>
  </w:style>
  <w:style w:type="paragraph" w:customStyle="1" w:styleId="div">
    <w:name w:val="div"/>
    <w:basedOn w:val="Normal"/>
    <w:pPr>
      <w:spacing w:line="240" w:lineRule="atLeast"/>
      <w:textAlignment w:val="baseline"/>
    </w:pPr>
    <w:rPr>
      <w:lang w:val="en-US" w:eastAsia="en-US"/>
    </w:rPr>
  </w:style>
  <w:style w:type="character" w:customStyle="1" w:styleId="divnamefName">
    <w:name w:val="div_name_fName"/>
    <w:basedOn w:val="DefaultParagraphFont"/>
    <w:rPr>
      <w:color w:val="66666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spacing w:line="240" w:lineRule="atLeast"/>
      <w:textAlignment w:val="baseline"/>
    </w:pPr>
    <w:rPr>
      <w:lang w:val="en-US" w:eastAsia="en-US"/>
    </w:rPr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paragraph" w:customStyle="1" w:styleId="divdocumentdivheading">
    <w:name w:val="div_document_div_heading"/>
    <w:basedOn w:val="Normal"/>
    <w:pPr>
      <w:spacing w:line="240" w:lineRule="atLeast"/>
      <w:textAlignment w:val="baseline"/>
    </w:pPr>
    <w:rPr>
      <w:lang w:val="en-US" w:eastAsia="en-US"/>
    </w:rPr>
  </w:style>
  <w:style w:type="paragraph" w:customStyle="1" w:styleId="divdocumentdivsectiontitle">
    <w:name w:val="div_document_div_sectiontitle"/>
    <w:basedOn w:val="Normal"/>
    <w:pPr>
      <w:spacing w:line="330" w:lineRule="atLeast"/>
      <w:textAlignment w:val="baseline"/>
    </w:pPr>
    <w:rPr>
      <w:sz w:val="30"/>
      <w:szCs w:val="30"/>
      <w:lang w:val="en-US" w:eastAsia="en-US"/>
    </w:rPr>
  </w:style>
  <w:style w:type="paragraph" w:customStyle="1" w:styleId="divdocumentsinglecolumn">
    <w:name w:val="div_document_singlecolumn"/>
    <w:basedOn w:val="Normal"/>
    <w:pPr>
      <w:spacing w:line="240" w:lineRule="atLeast"/>
      <w:textAlignment w:val="baseline"/>
    </w:pPr>
    <w:rPr>
      <w:lang w:val="en-US" w:eastAsia="en-US"/>
    </w:rPr>
  </w:style>
  <w:style w:type="paragraph" w:customStyle="1" w:styleId="p">
    <w:name w:val="p"/>
    <w:basedOn w:val="Normal"/>
    <w:pPr>
      <w:spacing w:line="240" w:lineRule="atLeast"/>
      <w:textAlignment w:val="baseline"/>
    </w:pPr>
    <w:rPr>
      <w:lang w:val="en-US" w:eastAsia="en-US"/>
    </w:rPr>
  </w:style>
  <w:style w:type="paragraph" w:customStyle="1" w:styleId="ulli">
    <w:name w:val="ul_li"/>
    <w:basedOn w:val="Normal"/>
    <w:pPr>
      <w:pBdr>
        <w:left w:val="none" w:sz="0" w:space="3" w:color="auto"/>
      </w:pBdr>
      <w:spacing w:line="240" w:lineRule="atLeast"/>
      <w:textAlignment w:val="baseline"/>
    </w:pPr>
    <w:rPr>
      <w:lang w:val="en-US" w:eastAsia="en-US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spacing w:line="240" w:lineRule="atLeast"/>
      <w:textAlignment w:val="baseline"/>
    </w:pPr>
    <w:rPr>
      <w:lang w:val="en-US" w:eastAsia="en-US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splayblock">
    <w:name w:val="displayblock"/>
    <w:basedOn w:val="Normal"/>
    <w:pPr>
      <w:spacing w:line="240" w:lineRule="atLeast"/>
      <w:textAlignment w:val="baseline"/>
    </w:pPr>
    <w:rPr>
      <w:lang w:val="en-US" w:eastAsia="en-US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1769"/>
    <w:pPr>
      <w:tabs>
        <w:tab w:val="center" w:pos="4513"/>
        <w:tab w:val="right" w:pos="9026"/>
      </w:tabs>
      <w:textAlignment w:val="baseline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17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1769"/>
    <w:pPr>
      <w:tabs>
        <w:tab w:val="center" w:pos="4513"/>
        <w:tab w:val="right" w:pos="9026"/>
      </w:tabs>
      <w:textAlignment w:val="baseline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0176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0D85"/>
    <w:pPr>
      <w:spacing w:line="240" w:lineRule="atLeast"/>
      <w:ind w:left="720"/>
      <w:contextualSpacing/>
      <w:textAlignment w:val="baseline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D6D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Sinha</vt:lpstr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Sinha</dc:title>
  <cp:lastModifiedBy>Microsoft Office User</cp:lastModifiedBy>
  <cp:revision>32</cp:revision>
  <dcterms:created xsi:type="dcterms:W3CDTF">2023-06-21T17:00:00Z</dcterms:created>
  <dcterms:modified xsi:type="dcterms:W3CDTF">2024-09-11T15:40:00Z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6cd5af8d-9ec5-4069-b6ce-3637732e4ea6</vt:lpwstr>
  </property>
  <property fmtid="{D5CDD505-2E9C-101B-9397-08002B2CF9AE}" pid="3" name="x1ye=0">
    <vt:lpwstr>TEgAAB+LCAAAAAAABAAcmsWyrFgURD+IAW5DXC/uM9zd+fqu1/OK4kjuzJUELAmRLA9BNMtgFAXREM/SCEUjBEsRCMIRYKLqiAWcIyE3otQ+7TYVL0AlidJjopZm31INdLiZxH78WUbclL5zGnqrOsSd7DbNon/U1YZSfDCBghf7ic0rrsL51hZUyfypedAIfhdiEjt+519YczzEGDD29+CshNiz2ueqKSJPKBcEzNPXA2xf/i3GvLsbYmf7ot4</vt:lpwstr>
  </property>
  <property fmtid="{D5CDD505-2E9C-101B-9397-08002B2CF9AE}" pid="4" name="x1ye=1">
    <vt:lpwstr>0G5aZtc0QYBZ3XC1yqfK/JXMpSmw+e4bNXrnC1zOfZbUkKUdouI59V9bBiDbjuXq4iMLTte74AKITuKViRSQwpSyGUrqN6Aa3IrOc6cTlRu6t0XOJVhGqMZOLcSFKbSzQSUjcffadZtGzsu4WhlWgrDUR7YqDSw9gUxy1PoKXWwmKWaMzN54ynVSBPSIW0W0FjYGFsV7dMu3X8hdDAVH218Ts8Y2xZeZgtEbJf6sKWAe8feHd7hUPIg0klxFQRn</vt:lpwstr>
  </property>
  <property fmtid="{D5CDD505-2E9C-101B-9397-08002B2CF9AE}" pid="5" name="x1ye=10">
    <vt:lpwstr>uBSA/Ze07igoi3nlCJMlfClgJwOICJU47vDnsROJvaEAvu9SeSwcq+XdNlazHiCgPxC4JyAt0cy0KOxO9Q68VGcTwNrZYsU4zqu5rbtbmqRyaLPMU4EnF/59+Vf4Fd5jxDEWKZ6QDksy61WtFW9Cv3WpkrfYLjh9hPzng9YhdVn3OWX4ebyhy31UajxujdPzVm1669A1cdGFapZYfajmpRpJhN06zxWO6lsq1TsjaEJuNyiTdKy8m981dMsycIV</vt:lpwstr>
  </property>
  <property fmtid="{D5CDD505-2E9C-101B-9397-08002B2CF9AE}" pid="6" name="x1ye=11">
    <vt:lpwstr>Uf+950gLbei+5uhPx8Jevs2zrzBid/hs/zP1LFIv6oKcnFGw1ikQSlAc7IcrO7BWXseDhGNfT9KC/9862/swIX8E95jovNve+OVKPagC5OwsbckML1vRMQvyw1QH9F82NyPRWo9gOssMiEMMSBqLKxmY7Scc80z/X7OgNRzF30/i/V3BQ5yax03lopBp5s4OF/narS9Xy6Wig0I38UKQr0xNb1QLhLD7l0au3kRlXikITieC0QhnJhMeDPJyKsf</vt:lpwstr>
  </property>
  <property fmtid="{D5CDD505-2E9C-101B-9397-08002B2CF9AE}" pid="7" name="x1ye=12">
    <vt:lpwstr>ApCQ4YminlZQLZ1Y+PYGKuFjriPaxQJxlfJWwy29SpwQsKstpcxcWQzDL4l7UXlJGLf7xfaH532bCbFfhQzAZgBTs1gc/hyBpK+TSBnadXlYaGTTHib7CtcKPGG/nDNObNmY4MYBlYcHGbVWtQqa3evv+9mZ8yXQ6xE2TwoUOyCSGqjfMCaZwXAR6iHrvJQ/5WFfakfCDBlQwjDkeSbeNhPcJrqgzSledzdGPSs7NgVr/HoZYcbYu3vk70gAbyN</vt:lpwstr>
  </property>
  <property fmtid="{D5CDD505-2E9C-101B-9397-08002B2CF9AE}" pid="8" name="x1ye=13">
    <vt:lpwstr>RaigVk4Fb/CzoKnGjH54IftZs+C8di7cmba8vnoMTZla9NRujZgXrMS/1BT4OLFHexEJZll0ynD+MP5Krcgo+4BOQcWuLx1sf+dsrTUL2056lzPIJmpAIXUOFfOEOIydAF+8AOzOkqfu4/NKKVWoKq0D0+vrOpwkWcPjrOdKKaL6iG83BkD/yiw4gGCPA1HAEeG4iYoNqyy1LOLdpEM3fmO9ibcwiJ72CFyNp57hHNsU7A+tbd+KsUMPJTemOmt</vt:lpwstr>
  </property>
  <property fmtid="{D5CDD505-2E9C-101B-9397-08002B2CF9AE}" pid="9" name="x1ye=14">
    <vt:lpwstr>QesY0TIrT74GSCp+ktmP74YUTcIEW1RkdSSqxcLNpK7UvZ6VEDL90CEbetigCkMPLGwX6l5bT/kr2KTY24T1az9bny9UOHQQ4lvkmoKUX1pQfJ0clK52vNAc8VxdKMEe+67BMaEMHznpZlTErrb0RwbNSkEj93afIFsQRtvzNbRn9Qp6q0scn1oFMkLbbwix0w6tyn+FjBP8ObnetTDguRPT13AUw+0ZhloSbvmcwWmsstjywXY3xZBv2sfn2C/</vt:lpwstr>
  </property>
  <property fmtid="{D5CDD505-2E9C-101B-9397-08002B2CF9AE}" pid="10" name="x1ye=15">
    <vt:lpwstr>gXdFyY+TST4LEBXgS9d/3o30kItP7W8FcM79qwE6ljdGAQgHRT+Tas9JcLY/lRM3bH6TonJnP3FHgf8yXBGjs43XhYODIHrt1M/JRtJ6FRxJSKRUj+4pUeTRmoihHMEFx9wS8CS5N6kof86ufoTavLsS0Rg8zqipWHL9qy5YB1Icbaq/ka19QCjH8e8mu9FvI4iyo/elRpBqpZ8V7S55wbiRyxEgCLW+P0cjyOXz7xRBB2HWVObp2/6UaTqIBfT</vt:lpwstr>
  </property>
  <property fmtid="{D5CDD505-2E9C-101B-9397-08002B2CF9AE}" pid="11" name="x1ye=16">
    <vt:lpwstr>Y7nlbHUSaEp2CzdxzpWm9ptjQUPuFE1+T4zI33lN1UsDAL1oGM8GckIvGZvpIfKYQUh8J0MWxmHi02EmNsFTpGMlnB4BFyX+tMPIgbmag3TbmUiEQv/ntzRFQXbHaptsYAsfAlONnIjSx6MSgZAxJexW34SHr7OqlV7n7umcl/kZcxx5QFF35xsEeo+R7xtdUryaSJtVduG2DUCCG3Us0sN2Z8kwtk+wOz+YcQDw8ngArzyIVWo5aElFBn1j6nz</vt:lpwstr>
  </property>
  <property fmtid="{D5CDD505-2E9C-101B-9397-08002B2CF9AE}" pid="12" name="x1ye=17">
    <vt:lpwstr>onvdzBas6A6OqmaiexwqPxqLj4xNRfmeXpY8j+xKPcbx0jPB1uas/3RPO0iDi7967BJKvmGBcrqOUrkDxvUb826ZkHhv2B2g58XIdh49FHVle17PLRhFt/SHT6+/tBkyqzFlgzm332CHVdk3+VL+bPxdzXlEbOlMTHHAe03ifUzr+15gXjpeDzrX/Dks5js3E1CK+DJwOSLgDk9BCuR4Z1OGCpFQqvnC9wXfYg637cSabFRM5PwUnJDvzi+J7vs</vt:lpwstr>
  </property>
  <property fmtid="{D5CDD505-2E9C-101B-9397-08002B2CF9AE}" pid="13" name="x1ye=18">
    <vt:lpwstr>ErCWRaPatd8tRliWHdFXKL8q6VImUh70SsguZWPTlI0yr2D1c/oUfPRDTcCszmybUWrEm2RK2hfDSr527/1oM+aqcnFLEmhiITVcyrabiS4TCx5P7kZhLdxsUg0AYPPlsCpgCp/rj4MbDbM8Tv2J+fBF1fbX5F/creUuitQENWxOsjBFbdUCw//K5c8fsl2tHHqtQin1o9v+25agSgpZeGz/dXvt/O53xZd99e2RTe0NiAIcyiBEaQ2m36fgTCg</vt:lpwstr>
  </property>
  <property fmtid="{D5CDD505-2E9C-101B-9397-08002B2CF9AE}" pid="14" name="x1ye=19">
    <vt:lpwstr>tJeHEk7FmpL0stowawNQxF9qVdQjtWA9vjiMASH5u7bGubPl0PXSyyMfKANvWr6+chkp7OABSC6vAahiXvzqqEHfk+GW9co6et+UXkcLp/jKVnAJMqmiN59iFU/I32/KoqdnlH5MfPizlGs4dTEOsm/7uZFfjdOXRT/+hP9sQEJfIF6r8qc08ARImstBZfZqsnlHEunnjXGb80TVh3+wsZkEe33u11+ZKRQPEHJXsLoVS+IuMzKLv9AIRJ7XztM</vt:lpwstr>
  </property>
  <property fmtid="{D5CDD505-2E9C-101B-9397-08002B2CF9AE}" pid="15" name="x1ye=2">
    <vt:lpwstr>8ZAUBNuPkn+hDG0Yx7kdesslxGU2q+BQR/+kgs7mQ3iifE4OJx86B2f727tG2uok29p3KYkg+lp5TtCgYoP3vjauiqO6C8gkZCfhenqnkI6XZly1SDcR9pfDp06bdtJ2Wxw5V3piimxdQGSRdhfoO/xFun0Uq9NLsOHeLztgIKmXJopz9xhFOQAfT02/qtWM9x9ydbiHRDt5e7X32PA6KQcxrgIX/fnlMKX0N/CQavdd/zmh4OR9dxOMwgVNFZt</vt:lpwstr>
  </property>
  <property fmtid="{D5CDD505-2E9C-101B-9397-08002B2CF9AE}" pid="16" name="x1ye=20">
    <vt:lpwstr>UAPo2fMutD7C5oWRjNTTbVe+474QD0Wnv6rpiKvaVQ5QcSXhXdtPHLTkf9V9IRjJRxgOVM0i/gCGxkxioI0inDTjjmpxUOSp0y3G0WtcgzIy3HQhnbIfwgAxn+iYK4QoDN75G3rMVsmXwibYhBCkIEMVdXCmSCxO78PWXZBve5iG+PzSg4ii5979v0scHr/Jgh6W5HQ+aDQaQlUhBr6ZfsLvZR0suEdXPNJwwL905uLLbXN025MicgI5MwnLGfV</vt:lpwstr>
  </property>
  <property fmtid="{D5CDD505-2E9C-101B-9397-08002B2CF9AE}" pid="17" name="x1ye=21">
    <vt:lpwstr>UKVqLEsTuCp9K1aIKNQH8n26Yi+GNhCtsAjVX+gT99ywnT0ZjYSGtP7VYj+FXvaYtDHt/U8FfLCmN4RAmrdA0kHupSkwXOnjluMbay1pMVlB1+8VQc+H+1LStymU1zdh15wdG9ubtn2/7rY0klFuSfdd+MqId2CIXya4IeWTkJHnCR7GEVO3DZjqAXCftRv4MwB/WIE7LfAHBA3YK+VLwtM01jrekuZux+M1s/DjGh0khIgxYj/mS29IT++H2dj</vt:lpwstr>
  </property>
  <property fmtid="{D5CDD505-2E9C-101B-9397-08002B2CF9AE}" pid="18" name="x1ye=22">
    <vt:lpwstr>kbsMq4xla0wQK7KwmB158bQPxUbO9VFQr0zTt99mHgaklGqSgtDB/Eu6vQXTul08xPq7Rfe+1seu1J9Cs0d/5Rf8jLXrG8tmObeyPhMNXfvZSFlTjBruVHx+AGq0xxxPuPIEsn2+h04RLRuLLlyBBR5rY8vQtchvrhyuByKOmlQVImOHbNCt0Nbwe92gO1NwkN8KACIKrZ8aAPvczhfcLSvQw3C+o7XoTBr8NZuWyCK+RVJ24bfzO2q7Gkahlrl</vt:lpwstr>
  </property>
  <property fmtid="{D5CDD505-2E9C-101B-9397-08002B2CF9AE}" pid="19" name="x1ye=23">
    <vt:lpwstr>3NnL2QTdAAzHpLusn9LClwqaYhoSR2jEjOsZvJ8jrXsoe/E9nndC/EXtuHN9Sdr+tdyqm3lFQQrcepRUODFZSNe2I4r7POeeMxfQ60aoQOl1FwdowaP1NOJf/BcBidmKG5xdXN6aKyB4pKbgTDkhBvJEEKsLP3ZrB3sGTrZ+SJdLt8ZebZEknzyMHThCVDB6MRChaKw5988hUAGpkF0brP4iiAMHn3ZWhZnMo4pRAY3j7HADpWCvpVLcw943PZ7</vt:lpwstr>
  </property>
  <property fmtid="{D5CDD505-2E9C-101B-9397-08002B2CF9AE}" pid="20" name="x1ye=24">
    <vt:lpwstr>sflDBlNXxKsC5H83vwlRacNvEAl9Azeb3F0626b32grpuHld9tDf+UWyET57rNxN5irtA5sCHh+4JnTNl6qXvyV3IrfdX7HJLTXLh2KIJ7u+skXGpayFRtGMpUpw0V/4w52pw9bzdD/isf6+wF2IpIrt6dUJVUJn7rnTJRMBYkz+6Erv6TKPkZrN20FxmmXwkQj5uwd7wUYyCHChBvsfKcByXHptLlB12eKjSqIv8rpcCeOfk0dD5Th5MllN14t</vt:lpwstr>
  </property>
  <property fmtid="{D5CDD505-2E9C-101B-9397-08002B2CF9AE}" pid="21" name="x1ye=25">
    <vt:lpwstr>/LClJlHM6gaerHDIyd/H0wyOqa/NojCZS+7sMeAOtkhiaYiCDIL4q4zfSxAqPUhD75BXwxVLVZxX/zbZ99/sfM7oJZTWgOh9LOvg1NhghSwhD/6sRfKJs+Ez9YMOZXye96RKq458Fqz9KhF3/VFV+sP60esfFwzeSz4tjcHg0NhnTZM8wNWDyGs0g59cG6suWIePF7WrS0KOPSAeVoWzAmZizRyJkGR68+tOfiB1nrI41orfQkcIA/kaU70Qk2h</vt:lpwstr>
  </property>
  <property fmtid="{D5CDD505-2E9C-101B-9397-08002B2CF9AE}" pid="22" name="x1ye=26">
    <vt:lpwstr>ft52gfsoPLddW1wEk3FTWo6nNgrHRKQQVh89HRi2xWNkri+mfXvZu9IcuuY+6r6vQefwBB2q2A1Cu+/LTwzSlzwPZqB38ve4yNjeNcOlRr3BUfSG4MV4Q41bNv4TRP2szlX/inOu3yS8xJ3Xm9kXfO34OxenljBYT+WMHRjkn/yJfI6tVu7PFO72vccSqcePVx/ZO2GhaKffKml7t3ao3l3BNX0QNKB/coLVlahsV5WU8lsO2Gc2qUiYVyRyhpn</vt:lpwstr>
  </property>
  <property fmtid="{D5CDD505-2E9C-101B-9397-08002B2CF9AE}" pid="23" name="x1ye=27">
    <vt:lpwstr>RXw5TJ4N07dwMkQOmukJnOOrYDP3phg/Ic74oxJ0hcc7Lj9qjBQx7yda51MxhvgblDk1Phs/9qLf0mvZaN9Z3KxIiMRjBstRbZQKcYF47YyyN6MwmAHDP6s7TzhtC8d0i1PodGr+e0gU9dm1BI0Q1Vq1SMj5bdrekrW72jUJ8DkP3fKgh+sBbtqfuyH/UUzd8U3ZlVfwIW52RMflAG1QjO/jnd0yoMCdu+27nq3aDIHmncPeCDv1qUnQGj5M5gH</vt:lpwstr>
  </property>
  <property fmtid="{D5CDD505-2E9C-101B-9397-08002B2CF9AE}" pid="24" name="x1ye=28">
    <vt:lpwstr>BhGpU6kKpRDpq8QKjJuoCSpZTatLOziNbDrN7P4YJo2hs9iuJMkGTiWgLeH6RigjJ5izmaUbKUW07dvDIzl3QC+sgWJR0wM6h0eGMJYslOKwuh8v/bR83FbSj0dZuULM+KlLrWaVLLbVIuRs0sMdaKfxdhxBL4Hg5EjovxHmvdH1+oAxZpWK0T/kosNU0oQbXdIij5glCUzksVTfGXCTTnGbZDoJia23c1pevckWxjOxN/azacYtshpo87+E73s</vt:lpwstr>
  </property>
  <property fmtid="{D5CDD505-2E9C-101B-9397-08002B2CF9AE}" pid="25" name="x1ye=29">
    <vt:lpwstr>z68Z5AnrIEq0LO+7Zw89qhfsLBizzd9v+rq4Kjyl/L7ncfHaUXnIB2tcw6ViYsAM6D3CheW0TJM2kTfQC51yKOHrmLEsTxSUezi4r4ZkffirVgqIg3hFXX9OYGRw9hQ9JW/WLqtehOSkjGByDW0AFFNo9jL8F7DTISmFPPa4tLW6BZ+Sblt7nlADueln9MemRlDECJFw4PJnzHX/ds4/SYYFL/tT/Gqa5WaFLAQMLEgS9L4q4Qc2xbB9WtCjKVP</vt:lpwstr>
  </property>
  <property fmtid="{D5CDD505-2E9C-101B-9397-08002B2CF9AE}" pid="26" name="x1ye=3">
    <vt:lpwstr>C7niMEnfmQgeoxLurQ2G0pP6SC2MJ22WU237oy36QDJsEAZ5fFnP3qGC3Iq1q1jk3WPNTPsqPux7e0lPKZsdlpQThmxyviN9XgoaYf0Tt2lYHKz0OiWAe5r1k8yl/a1SWYzadW4WfgJUk/56lWNFn+AKkEfkg0xMAI2AavJza4+OwJZV4kRCKR1Z0o8BB+9vooW5grz0pBVmU9Ut8DHko/hsNJKL66m+nfqhT5SSDvVbgs3HhGwwRaVrcWz3oln</vt:lpwstr>
  </property>
  <property fmtid="{D5CDD505-2E9C-101B-9397-08002B2CF9AE}" pid="27" name="x1ye=30">
    <vt:lpwstr>W6jY6Pn5q3XFCBVgZGAeDPtjAO8X/Lif+9xgt0anNa/8OLniRibttxXWd6SI1LlFWcrXKrM87sCqBFLb0yHlEia6DfJ2qniZMbHkSRUNNvc+0/CgeZFvX5cigI+Yu2Z8xNdYsu5k3l8s9bAA3EerIj7yyKcTouxqCEYVcmGueBW0RvXy+jRx9U+X36QtFaXcefah4B9tlZSO8Wboatxqk7E3pQ6/jln7Yjfwt2eHG8llFWINSpwngjAJ14BwOWF</vt:lpwstr>
  </property>
  <property fmtid="{D5CDD505-2E9C-101B-9397-08002B2CF9AE}" pid="28" name="x1ye=31">
    <vt:lpwstr>TQneLryr3Man1M/n9P1rU8KSe261lxsOgXo/b8M8NRxlt+qtyzUyFDYSbBYeuHm0In1+FlrAii2lwbTOIbYXp2R68yOWdprCnYW9rI3egSF+esrP4ERXb9S7SsB2Ax/nG6OXWhqaFpwol7ocVNh+SIQYsTM4HwqOw9lTtS2+oYGR4FIqVdnJsraQPgzJiz0QycsV2htkd9FMc0C+w7bxiyKc4Fg07WnRjJeyItcjolrvytSbgQC+2drGPpxbw2J</vt:lpwstr>
  </property>
  <property fmtid="{D5CDD505-2E9C-101B-9397-08002B2CF9AE}" pid="29" name="x1ye=32">
    <vt:lpwstr>PH69BX9ftfncRB8jY0LvtTg/2Q2tt9binYyRe4HuchiBD/tybrSrKSX0ryjk9Jso332+tkyVurYYLFnIwzppwrMgsxy4fxUMOF1djBslla1AVQCrPFKYOELON9uAZkas0SNnFyZmS5ncvEDK+rLsVeHG+7vyK9c9phfNfaspfPNpWYnWHFRXdSicvAsC/6G6L46qbWyR4lNKWUp7pl2PLP99OtFYFDSax2UXBJHB+FQw2mbsDcOZjZ1kJ5NvEWp</vt:lpwstr>
  </property>
  <property fmtid="{D5CDD505-2E9C-101B-9397-08002B2CF9AE}" pid="30" name="x1ye=33">
    <vt:lpwstr>fTVtbBTLxSqP6fdDePsWQ/l26f8YqnsTx9yuTYW+ZMt6xblKk+r7cLmVq7elx3AArayGEu17wvDYukzs0S+gooQEHZSVEj8ncrir+ATc3b4Dc54nzMrELzZHBFFxIHJy7irzLf6MLUTI27J30Z780ycS6+YSYZ3RgQA09HcvqWNS6vwjL39eBZ30FMDGZnrELzNGeGqlH4X6lvyauNmXWnWy2L0JEum66hypvjlB51/AuYfpTC7l8NlyJS3ezxq</vt:lpwstr>
  </property>
  <property fmtid="{D5CDD505-2E9C-101B-9397-08002B2CF9AE}" pid="31" name="x1ye=34">
    <vt:lpwstr>wEaHwPMOwzU6dkJVBNFoEEvVZ/xpqRA8rQwqLjuI9j+G3aKL84IPbwZlFTAJ8emigHWk/UVibP6Tn84q9X9vV20W0OsYyIjh/augxCya3voqY5q2pumx5OZGBVutlhxQFk0Jxi9zNU6Pnz1ksmnW0Mzl3isKzbzEFAlmX/t7xW3DsLrgNe23mc2Mt7VqoF1nnqMgfhPXRabPveRWw3Lom/EEWTlEhaZ9KrXxutA9HMaTc2DZlU1ol6BLPc2WDGM</vt:lpwstr>
  </property>
  <property fmtid="{D5CDD505-2E9C-101B-9397-08002B2CF9AE}" pid="32" name="x1ye=35">
    <vt:lpwstr>7OOkKz6jcP8icjEQOW20o7zeAyJUi7/YoETXnMM/wq/+Ye39jeSq3Fv6CouaSSDqfjSpcHDvNokj4O7zhIlgwlGm3lnrpwTY6twW1j5c/3Bn4WTMt9ptMZTf1KSzdwoX+fgs1I++VMMIKFlXBTieGvb8Pv83ocxvUAjwuTqhWffY2mrKh76pn3uChbFyr296wqd2TlDli5v6rvam3/BSQ7BXOFs8GOkO30Yl+5dzjlzPv/gJPsIq/2NIUiZtXme</vt:lpwstr>
  </property>
  <property fmtid="{D5CDD505-2E9C-101B-9397-08002B2CF9AE}" pid="33" name="x1ye=36">
    <vt:lpwstr>tJXISjHZt4X/Ft7Cqgo972xZQTEYguab+kdw5VIysRCxNWneLyFw12+x/4YkiKPG6xFsU/5IOEPTgAS+cYWNY4bfBCcvpiSlO7ocbA9uXGjFJLVwRFjD7bETcXb54+uQF2TXy7ivzNlfxMUcJ6Nniqn9pFo57lduZ1x97NUUvoXcmy6GJeoLaplxGaLGKm2deLGw9/mvLUtKmvUnn6IVDnu+OFQ/yjmXuUCHGuCilQQeSpk+3rtBEyhnjRtq63N</vt:lpwstr>
  </property>
  <property fmtid="{D5CDD505-2E9C-101B-9397-08002B2CF9AE}" pid="34" name="x1ye=37">
    <vt:lpwstr>1oVLYJ1+XlVjcTCgcRWPIwcsR7I4DcfUWsuSf+zLnkRZVRqEINuo0OD6U2WvkihsE4PPBuzZ2tHpXXSA8vOMRHvxNB5nY3UXyfpvPam25MaAQBuTPOoacdmn1TO5wf9WjYUipxUNkbGJy2DwVrET7I7ZIStb0IPvVyCNR2KrJlCHPFZRPpk+pOzw4xpstnmlLHBtvX/kHYcjC6dH2TV7pHa+/x85fi3ly2Rt591dyaPi9lIu60Po0R3frJZp9+U</vt:lpwstr>
  </property>
  <property fmtid="{D5CDD505-2E9C-101B-9397-08002B2CF9AE}" pid="35" name="x1ye=38">
    <vt:lpwstr>EbtsMTwl/P+gMAcux8GZW9xu4bLkNU6ufAEg5YQj792DOnT7ES4izelsYW5/wzi04y7MnmQPGS7lgphpEvghxamtijVfME+5ibC1Y/Wzjvysm0HBU8/ujNRzyDmMLaHg6u6H7rvEaW09iYq//SVFPCAsi8tL5Ii5Unjf/yiVa6gt1hHVqcz0YK+ovvZuNrX+OVg40P3jtny1PQej/4d5/aOiJeUCdMfMNSwoc2RYLKFK/E8T2CvyWmRg23gc6sd</vt:lpwstr>
  </property>
  <property fmtid="{D5CDD505-2E9C-101B-9397-08002B2CF9AE}" pid="36" name="x1ye=39">
    <vt:lpwstr>322p/RWAUkLIXpNEyLBJjSOp1L42ebcjVdBtWJ8w3K0hQD7w7w+XyW8uy6REprD8838xXYKOvShI3oS+23feBZBXgTtB3rFo/6htjoikg11VkppZD+LKwqnZ6a9FLTk7DtPHPQDOZrtXCrcVa7OS7JeSTj+Pe5vzxh6Y8xbgyGX+vsK2HEs3teXOxhuXEYMSylQ/mx4yjppIG+Sc+/M24sl6YQPe6J90kXKPKvPA9l2CDiMqgEp5tEjXkY3VATc</vt:lpwstr>
  </property>
  <property fmtid="{D5CDD505-2E9C-101B-9397-08002B2CF9AE}" pid="37" name="x1ye=4">
    <vt:lpwstr>Az3a41BcJV4FlYsqttXb7zMTQMTvI6mAC7GKRM8s5ilsZcIQummtiKWanwoGHcxaNCZFRLUGGGoyXEaw7hz91Vjn828gYGR+A/2UhalMJFffVvAWDUkv8H1sKJMAZVJCYP7WX6bW/MYzVdZK8poFW+jWKhUvfho1ungo6KhNyGBS4CjCPEJ5AlMqla4cKHnenlZi7KOaot8025gu76KGKoByK/g5xMyJgl3ViuNGpAxbIn3nRj2ll0zp8Pz7Xa1</vt:lpwstr>
  </property>
  <property fmtid="{D5CDD505-2E9C-101B-9397-08002B2CF9AE}" pid="38" name="x1ye=40">
    <vt:lpwstr>h32McZ0yNxeG7KkKNu0Mz2TOrQvYeHODjgxw3mT1CHH79t79t+l+3SOa8MihbFB4IwyXb0AQ+Vtgtb13rHIfFs1YfuBGw6s/l9Rq7T1s7zJfs62zWq+N05Sd3vgKndQxuLlEojIsoZAhKDu8ePLcGD9snmmNdIvQuQKytw8AFDqiCZ6ibySsWX6AwltSBHwnCYc+iG+ORMUy0kiaVXH6Ybnu18wyZNNNs8wa0TmRAXswyKvZsBIE9hcnMfQAKRf</vt:lpwstr>
  </property>
  <property fmtid="{D5CDD505-2E9C-101B-9397-08002B2CF9AE}" pid="39" name="x1ye=41">
    <vt:lpwstr>tZdAU9lqcDzYrGjXkFDLk8TUxGhwaD1E7aZITm+iFQFNTBlinbOUERbWXYFX8JSo+aQiQeNhTtpFGP3WjfRuQj+i9zET4UaeH2p0jrVmic4mg47uupwr0s65dB+8sC8xNvBja7yDeWWiLRwjU2GPCL06SzHvqnD6+wpKQhCqfQW/szZO/PXzCr29HYqqCiJoj/EM40agDD9zwguRdfcs+TxTfxxnIHGLDIgbxka6ZWaMn4g/hyjPDQqNdtlgkx3</vt:lpwstr>
  </property>
  <property fmtid="{D5CDD505-2E9C-101B-9397-08002B2CF9AE}" pid="40" name="x1ye=42">
    <vt:lpwstr>7aKTO0hdvaJH8AAK+5ZrIq62AmzQXPXwiOdp6j/WOtTBx9n84Joo2ZL1qV0MMYuL/IipB5OXE1SEnUhxpY3mPxiceUZgFQ4UZFlRhItX4gAnE1oVub5QjJjgBerLvY7lkXmxTK71ee/BOJ/3UNBglOAK0GiQgNxMb2H6Y1o8PD23ra5rRPj6pH1veHze729NxfpwYwI8QIVoEcbnKo/puoYaQNJktZ4KJOHEizrHYXyP1jKYQY9qV5/QkkHPhpw</vt:lpwstr>
  </property>
  <property fmtid="{D5CDD505-2E9C-101B-9397-08002B2CF9AE}" pid="41" name="x1ye=43">
    <vt:lpwstr>yVtV8O5TXR3NeLBKmn4A8cW0UyprZdR3FWZKgpIPOrdieMg3+B7Oaz2JVyhs5zhgWmp2/W3LHqAlZ9fFRNEGnj8kqtY40VEE3unrd3qNe0scKZslpAbMm4L+JXXVvDeYMnEi2i/FGcis4dJmHzPV6W89HXYj3ueEf+bxVMQ51+kHSwO5VvVUqrpaQitGJlbdRGBoh6Ml8n1V7vGLoZyQiL8d/8MzZ7Wz1K4TEo6FLpkZUUAIS94IZCm+AiQLCdL</vt:lpwstr>
  </property>
  <property fmtid="{D5CDD505-2E9C-101B-9397-08002B2CF9AE}" pid="42" name="x1ye=44">
    <vt:lpwstr>dKTCLtvIeTiGQn0gEDx1nI1lrkIG8g8J9NWWx5sRrfaAx5XUpK7ZfzSRbHwEj9Xpb4hCbTEk7BIZ9edicbEcn1LKl45inreAH4sQ/socJFpK/T6ohLYjlDWGU/3/tY1lPr1LpB6lGk/HDCmKGRSS0KsCSp++vrLdgqAPBLfSbZLSkwVK5qm/MH9YCUK90RwHx63h7BbUzXdcEvpN8+mRjYwp0x5uoz9kpFGVDjcklMcJDA5leQW6MW57bP5pPz5</vt:lpwstr>
  </property>
  <property fmtid="{D5CDD505-2E9C-101B-9397-08002B2CF9AE}" pid="43" name="x1ye=45">
    <vt:lpwstr>qNSUGwnBpZdZaaRU7/+6/EzzE+iHd/IdgHawmPqkq/kKfiGtHTS8AqAoUxUG5zrPxx3ueduLG3VcMgDKOU/2EnHxVwueaEAhdM5qsHNWkvMTgpODaZks9D/qKAyAeZecPns6qpcwnAsV7yBxCMlfOOCYQY9AXPRdpDoEHjjK9a/9rkXdsKKgtCiPx73uGOu2n85jy+ufZ2GiSZFFr5WFjYLkZSRK/tBRPSSv3nHkZJ1R5TOD7lSbhpNnH8wVuUy</vt:lpwstr>
  </property>
  <property fmtid="{D5CDD505-2E9C-101B-9397-08002B2CF9AE}" pid="44" name="x1ye=46">
    <vt:lpwstr>jn8Vopl2Fmg0EH6egFtnj+gWvr68af+ofnJun64jmgid/dsrUzYZJMre3jRXVIYSj0STVMJ7sXZLqZ8zbYvgUaYuN5k0sjUD+3Xt4pw2OjENgZ1Ptrpviv20GMMglOy2t9DGe+Kah/IzzKkQ+boBTuYneesBfgI4fr7qrchqw3vm9Zc3sYvIDDoU4CQTAU52D3JNhUF3/IQNS8UD5Dv2SciHTxVjECJEVwIBjSUtzmFKl6E+B8ulVKEJpOB2uRQ</vt:lpwstr>
  </property>
  <property fmtid="{D5CDD505-2E9C-101B-9397-08002B2CF9AE}" pid="45" name="x1ye=47">
    <vt:lpwstr>JPG012lqlTM0ryT280y0MZeeCxVIzg3UF2mesbmQQxSWwfrgHfvaBD6btzuDGKzANivWA0Hgehmfx36u1mpOEOJ8c14/c1tgjmMwsUk7KmoYP1hKWiMqDrquoaNO6rFsr7PnjViciLDtoveBQIR7rwLeJqwgD65ib2Fu2289EKrOAlgBWHZSmP86F8rUJcl/2YYop2zhibDWnlWgm3msP+kG9e4GgwUhNLmT9IOYzzJP37B2PTXZ1WrkmIyqfCY</vt:lpwstr>
  </property>
  <property fmtid="{D5CDD505-2E9C-101B-9397-08002B2CF9AE}" pid="46" name="x1ye=48">
    <vt:lpwstr>UZ+cdCdV/oFmX79KO+AH7ek7aN56etNXYBEqdKlESWqMuJVs4Z+hvs6tXYSrX7u+HgJuGo1Y4YwUWc59tVYqmWKvq8KuDVesINPx2K7aKazRDTxF6RrUdpBzrKDFult9s+CJazm64hEPzzbOYumSU6Ho04sNjeCwFPbmbUX78ddX3OY+e5q31x+8ZH/PcZfMnwlqCs3ANtKLP4a7Hiy7BPtua6WfCdMbdmpgVDYicD0MVLZX4bf6ez8BQrNmqmu</vt:lpwstr>
  </property>
  <property fmtid="{D5CDD505-2E9C-101B-9397-08002B2CF9AE}" pid="47" name="x1ye=49">
    <vt:lpwstr>P+/OBgo1snGw0hcl6h6G+OHB2/YlDixv5uztN4UgcQZsJRKVntyl/sPLxSX31vxhFFxVcOjLX2CV7k6gcp+1lHxHwBwjkCEr8sZLeFF3bi9vX9/m0Us609FR215xoVkIPSa9kq4AzVfzamC8MyBo8U3Jmxk6+gEQK/2SmimVRRZxL4XCzv4xC2y1MmHdkWc/tSN1tXdv9mQ/zay7LX/XN+ylkf/2f9q142mM3DIwT1yFAZat7jl4wrU1/Ruh23H</vt:lpwstr>
  </property>
  <property fmtid="{D5CDD505-2E9C-101B-9397-08002B2CF9AE}" pid="48" name="x1ye=5">
    <vt:lpwstr>bkqubj79rLZnpXk+a/srNqwC9ewnYeQMPjyv/yaTahdqE2gwfrHzC/nI5eZZ5QsRzyABkNG9rr0nL5L/C82hC7+fDgGLqlNfQGhXz9LYQxCmKScRcYNRW+Cat/W1HURlAeP48ua/gZ1Jmclgt3/WdJNHTXs0LT1aiMtbjd1nvJ1nbTwslWGOF8AD0hAtvtEsI6eVkFzSbs1wFQ9erQDq4OPdjc4gVOLZld+i7pylTcdRH2DpGwyflzswq1SUsM+</vt:lpwstr>
  </property>
  <property fmtid="{D5CDD505-2E9C-101B-9397-08002B2CF9AE}" pid="49" name="x1ye=50">
    <vt:lpwstr>ODJGUImMlu+Qxrw5/BGgGO7y3qeFelk6EljfuvJbv1ZGL67p9PgDcm8WlVg9SY5ZsphFbQOoI+NxstBJ1PIyK/bCVwyHj6qxAyREt9WO367ALF3xoMRhajC2gSGyKuySq34jZ12DNQj82ko9RmzIUyOZswjQNAPT6ApiTmLYOVrWw9PRoBADKukmCiYz8QRDFCAE+GxB5dj2Zik+ylLES+5C0lL24jugzXT6XE9IMB0RjyjvSdUJ4lW9GlMXl4J</vt:lpwstr>
  </property>
  <property fmtid="{D5CDD505-2E9C-101B-9397-08002B2CF9AE}" pid="50" name="x1ye=51">
    <vt:lpwstr>UScd8sWj+IPjbbjIR0oh+CHgMxWgnLEd/bThAdhutjd9/LrlLHrpeCA744MFdaBvfpbeKIeoe5XjxlkxwnsLOOnBI3eHoGhessamxhzHgzkM7V1BihZvjxU++tFa4t+8A5+QPXrAyWXw8PRaX/sBk8ft0OTWoCpVxIhZYfq27EbiTV4QfMlzvAdNYBc434yPkMmpRTvEtvCo6NA+ouPAbJo4sQzjggr6COEYp/hMq2wavg9gCcRaOOV4oSAnWuP</vt:lpwstr>
  </property>
  <property fmtid="{D5CDD505-2E9C-101B-9397-08002B2CF9AE}" pid="51" name="x1ye=52">
    <vt:lpwstr>FKm8+2CxkYqoMCQ7BRKLB5N/Ndb3vb8SBERf77+rbxeFexQ7gV/+dxKizLbs1Tb32vJ5WUVQV2Qmw/I/cV9GFQxvzWAb8PYU8qIHZWHwwW7GHZXuH4b0nGeTv1M00ovYu9ynrtSu6Cy5jFGWAcVfX9q/OZnV6iCzARpQUZCoTaYdne6G2QEJQWnv5l2St5Xk54KBqRF+ffa1fmfFC+0apn0yQeLo3dny2/e6YXWuLe6VtJ3CsRyEpGM7CSzExDG</vt:lpwstr>
  </property>
  <property fmtid="{D5CDD505-2E9C-101B-9397-08002B2CF9AE}" pid="52" name="x1ye=53">
    <vt:lpwstr>mgBUMagXfq5BBvFns9WbGyEQiS3yOe98J4gssCwVecUuCpXCte1v+9Cn75M1Pwcp87GpVPYwH/W3Col6JnTeRgVrASEkPY2sQ2b/2ltbvVX/YDi2bS5uP6DpizHhkJ1H19RyQNFb0Cvus/TabpsP5oUlG9qrSqUmQlGGpsvV3LlwamftHf+WqHU4zId5jHzbr1sle5YzI2Cg2wNqT8hvyH0MYcBdBkN/kgYTEClwwdYz2EzrIu1dWeWaHQJ2PLq</vt:lpwstr>
  </property>
  <property fmtid="{D5CDD505-2E9C-101B-9397-08002B2CF9AE}" pid="53" name="x1ye=54">
    <vt:lpwstr>rEmbWMModrol3STBERJ0B+rWKW5BAlkeOM47szOccKHnXuvPWwsZg1GQoO063+ceCqBwu86FrVNr7mqh1x/K7pT9nUH3Nq6W+0LMIEdPNdfwy7HIN64tw1ImiXTEXZLqAcShC+j9Sfb5T2eI8CMExBw2P5nuktlBXRHtI2BQobHoIU6eKXd6nJrdRchcHehxX93fKvYctvz4qo67QgVgtTgeOoS8POeQMuDAeSAHOXoTlSaHU5CIn06zODfG5wu</vt:lpwstr>
  </property>
  <property fmtid="{D5CDD505-2E9C-101B-9397-08002B2CF9AE}" pid="54" name="x1ye=55">
    <vt:lpwstr>Njr+nU6ToBTAEpqCP3EiKUe+1yAeyM+wB9SlM+jedx7h4NxC0skhj3hzntjckxTrOOMYuzziBK9clpPSm0pXKVQpjIs1LFwutJw1g7JDJgX1WaLnoYpa9pdq7zLinKopgqeOxAlDK2JHzMCTIq5M/RBiL3hWEBzJ0EiFGfSKW9nEa8EIPFFByu/yjjzot4MpsQEIKVhPVo4sSZ81yEdIBG0XiNmt82CRaddybmafbjr3zOuAsRW/17CS5GO9/FV</vt:lpwstr>
  </property>
  <property fmtid="{D5CDD505-2E9C-101B-9397-08002B2CF9AE}" pid="55" name="x1ye=56">
    <vt:lpwstr>rFEAWxLnCUCh6/Lr5/Mss/VapqpAdYKiXCQ82fRG8Wd8F85zgmSlFuRlDHuSJuY+87gATWeEuvGLlx0UwtfVyh09gZ4C5Xl8b4UUh2O9cVIla6hvQ+jnF8hRtX/keTx9OQ+/FJ+VB9DENL8fINtFLc660D2rTtmhNZ9l6WB6vT58U3XfScOGKn8euayfhcVwJqGq504nPQBTXOhv6H7C6gGKSOTgrn0ZIaw9O5qp3G/LixnC0d5a8pI/BIqW2e1</vt:lpwstr>
  </property>
  <property fmtid="{D5CDD505-2E9C-101B-9397-08002B2CF9AE}" pid="56" name="x1ye=57">
    <vt:lpwstr>RWF0BzsKYH7GOqP0Q60XrjSZoRQR+3IBonrZO3N+ffAYR7lV/m9eLwf1xwv5Of/fvwiJUQABjA8rN3Qgx38Ax1hRO4atV0qjrpywWKUM9/Es4SesHB7oKoCoUouIeW4PNy9qnPJKUhDjnZrbP0swrYu5D+9TCoxMfxInpLAd7pBeQEQiXDP7wi72q3ApZsnjlBURBTc8te/ka6k8Sj/VgE7id/rDwDuFT+Y0rWeTPqcjo30jMwpXdcZqD1dHTyD</vt:lpwstr>
  </property>
  <property fmtid="{D5CDD505-2E9C-101B-9397-08002B2CF9AE}" pid="57" name="x1ye=58">
    <vt:lpwstr>CSYIWl71/n4J7P9VAJTVVT+7/ANpwoC4FHjQWNAsu+YgIrBs/Xa+Ai88bGKJSBk+0r9iGtmC8lLv8uh0HXjsVQoQQpmTC/EG/NdGJ+aSWK0Bf6XI0cdCtLVJcinig3HyDrE0Pq/TyrcezuPkFBTHQFlI5ma86pQ6yCKSbVrhMCNkyRgP66sDhFYEb0pkArrecra2DHQjby2dTTnnrLCnVAECZzmt8LCpdkODABJV0vqAgwf2AKvU7+7xtRp0hzN</vt:lpwstr>
  </property>
  <property fmtid="{D5CDD505-2E9C-101B-9397-08002B2CF9AE}" pid="58" name="x1ye=59">
    <vt:lpwstr>EkktRau628u57b/Tf/jEIeE9V9SnwcUwJW/c5FBXstyppfNdWFA7TKUYNvgtLVPaG5WrCD1K850NSqz7gnyX/QGJdoG4J8Sr7rtgxMRFI4+234WL7trC/AMrjCxRBs4d4fdhoLJB+GW4U0BNG01Rbl5re6aen4QL9CDYJJubBBXFirknAPCacy0MfKJRp64+JNVtVFFSmnS8mvg9U9eIhgAyn5JxP++Ir+ChrAVRNPC6o9OGuZkImT+JfDtzIjW</vt:lpwstr>
  </property>
  <property fmtid="{D5CDD505-2E9C-101B-9397-08002B2CF9AE}" pid="59" name="x1ye=6">
    <vt:lpwstr>nzL7myIOS2T6sYthoApOnDdMD1D/mt41h42f/9Y1ixmvkn+ay1kID5UzI0Kh19e9+sJ47qPvdZm2XKHHpDqSHFvLO+/sl/ZaJKVkk/YxUc1OYzX9bKi7S41rm6qLaHqktj4lvh8ARd2Igf09UbESCiybN6Tgne8CCdOGPRaKmGDmt25BIgi/kEd69r4fcMcvtEGSAkizIxzsG5Pw2chN3m2m8JE2HMQLv9pdehNdSGNRSptBIdEhs2G88Mie/PI</vt:lpwstr>
  </property>
  <property fmtid="{D5CDD505-2E9C-101B-9397-08002B2CF9AE}" pid="60" name="x1ye=60">
    <vt:lpwstr>rQ9Yc9De6ZXsHo24yNXUw2AWVqXHxn91fPrMjpU/Tzj5emL3zhUhbrcwwp6MKv5FrO7/+h+nyPwA5sPfnQ2E59caPcrgwnK9X03QGBNWTA18HjiP5NzG6MpnmuWaTo09uYjrd7fdCybvsH0B5TzQA7eR8W1Qw253kZ4eXBAJ4ZQNxP7VwVrrPCufDMgSwOHBcDFYN7zfkwYX1UaHreQSps8KDw7XOWZ77KxUk8dKRMLLxMKz6MGpk4Ilf/yED/v</vt:lpwstr>
  </property>
  <property fmtid="{D5CDD505-2E9C-101B-9397-08002B2CF9AE}" pid="61" name="x1ye=61">
    <vt:lpwstr>HhGO3Hx2pA/nfJmMMStCKr6Yevt7b4/zc069joVKz0AhlFHD8bm0XmzFZ5RCeB1lXaoe1cIws2sX/6iTgGDx8fJgfkgUEfYtRdL20g0k2fJmH9TJufZvXHTzvaE92/HJ2p/hC8F/9vSkmmorV+8GKnfkSp6NPS80wCYl/NjEpmxKKGflgf+YVhdMyFzRO+YTPbZDV8tmomoAiz1uarpEQW1/Z+QHgCea9ExlbZ4EBH0BPhePD/iA8+2zvNwTCqC</vt:lpwstr>
  </property>
  <property fmtid="{D5CDD505-2E9C-101B-9397-08002B2CF9AE}" pid="62" name="x1ye=62">
    <vt:lpwstr>kGo8Wb3OWRGhLeLOoP1+E80YM7mVLjw8EM0EC/mq3La3k8BUXxFecyQcinY8BB1nVEiaTwzZ74vgE+nSEpqeJx6ubvgXElIY7iORncuxt3z88U5o3Ax9VRw3ISzlf6/rQHe9r2nrcG3SNE+1MGYgE31q1SoImL4D7JHzkIqY2vskbEYaUFA8VBDU2H+KeqB6PbJrZMdaIQp394s/0jZ3oBhnR57nPfUr6HVfPX7lyE6ur++s2RsJoXkrPcS46C0</vt:lpwstr>
  </property>
  <property fmtid="{D5CDD505-2E9C-101B-9397-08002B2CF9AE}" pid="63" name="x1ye=63">
    <vt:lpwstr>P96PFjVn8AxPVqHXw8xHvDN2KcvzRbjsWeG333eH0BeYLjQ9de+g6UXICQD/PmyIwu3qnhG2iZxh1L+psXhxMJzSU7DEpYlGFs5H30j+DQiKfT7w//+yuAHNbnyelex71fdZN9CmMLKbAjRVKjH2cRC95wUlBVriMrFVW/VvFyckCIF1H0MwX9jb087GQ6T1fe1DQmSIqLGRdkkPobD2IzN43RG1DbAcZh7lh+jRWf3yLG/0DhPdLN/ZyufNwVd</vt:lpwstr>
  </property>
  <property fmtid="{D5CDD505-2E9C-101B-9397-08002B2CF9AE}" pid="64" name="x1ye=64">
    <vt:lpwstr>Fe9N1Oa3EKdCw9Wfv9JDvY8tFtkPPczjkzkRqY6f0TCXslwXwFzk1Nrrr5NSWvTS7J02TJtlQOKUnooudlHezhAXr/hjbJSh9p5WByxSiI3HIm1FFJhB/hYPImTH7lTCnt/0At0tq4xtGamyz/VjyqV2IH1oy87IDDBXIAl+0sOu0gVN1RbJGRJuU7tsj1HCsqGXaDza+FtS1SoCfV/zuwEFH17CoHivFwI7RaHq5s/1MXbFEwLDy92U3wpvebT</vt:lpwstr>
  </property>
  <property fmtid="{D5CDD505-2E9C-101B-9397-08002B2CF9AE}" pid="65" name="x1ye=65">
    <vt:lpwstr>6aSuiusWg4mmO2X7vvBepLrR8jS22O2dJ+1TsrBTQeSPGc7o38kFTje1gWyc6pekbDxH0vjTM1r2NARwqjpqZDYyb/GB+TfhELodu7TwyIt5Ll+BabEr1MxW2rlqlHOAKaUZNkB0MmYhFsVoahElsFh/Bsnmy+AtTmoFm8amSaljRfAQKqMoCQzOmFEhTo6wqciamxo9orK3M+6OF2qzqj/7h6qMeq2qipyixt0yt6MYg+IcuSWiu6Sm+USLz6O</vt:lpwstr>
  </property>
  <property fmtid="{D5CDD505-2E9C-101B-9397-08002B2CF9AE}" pid="66" name="x1ye=66">
    <vt:lpwstr>9PFqu7rukXTnJAZf9k84GCGrEs6m24F49XjFMbin6lNMRCWQFRbOD69b6BpNF4l13fHLujSoUB2l/59Om+1jX5MaYrzad5GBqBSNKMBeBze4W+S/shSm1TgSmADu23lTSj/cUCWdn/pHoRQq4eHETVqJ1v9yLf0Iu4CLqrbvRwvpn8V8F5K70KA2H0gSgwGYpbmBwFGBM7oskGk3n6q79RLe3MfjpnNNoADEix2rjfRZ+8glIe7FjTCWJH+VImp</vt:lpwstr>
  </property>
  <property fmtid="{D5CDD505-2E9C-101B-9397-08002B2CF9AE}" pid="67" name="x1ye=67">
    <vt:lpwstr>tODRr/kKM5K2Anf8wyD9xq6aV4ZG4z3CMiGEquyLvsSo4cy0QrJFoeJ4SzCdL2rSt8AuB/rG984gUOJxFnq6iL2e6mlXst8DeeTd4gcQnHfHPGSjXtsRszgQuGo9jWXEkFUGkmvC+NI0OoH1/dLfiWfFSy8NevMwXKLDVKkXSBqpt4H1p4EGT+Tx82J4Cl/L6kBxLdMYOqsrfWDjEQnv7YNtKgbNr/iZOjrY6FuXCAG/bTa8ur65yOWz/Mp7C6m</vt:lpwstr>
  </property>
  <property fmtid="{D5CDD505-2E9C-101B-9397-08002B2CF9AE}" pid="68" name="x1ye=68">
    <vt:lpwstr>cvJVZyBZ7JbvEonrNoSDmHJZOWwIc0rY1M47eNEvPcqf4ySoCzbtdpDYf/MdSvTIkDRi1UVipyeukzLoSVGVumnhXl4hTIexCduG1SIVlIdjb/QYkeYnWdjfEOBGFAyOWctx78OoWjeTSo3Q0qRGcErV93CQ0o+Ab2M6GoDR2MxOhGYd9bh2Ra4tbg+vj2WrZEvxoyOyeMQqWh5Sket/f2/clf6hy1w273Hj78W+Fkl5tleAhK+lZ5PHrD/PfqR</vt:lpwstr>
  </property>
  <property fmtid="{D5CDD505-2E9C-101B-9397-08002B2CF9AE}" pid="69" name="x1ye=69">
    <vt:lpwstr>ZddAyXRDtYqonrZLjq4ai+p3fvjj0cd5g03dC8p3oXuM4vSUZ6+uUdyJcJNmfRT/NPdZ5QsbX/mv3eGGzK1J+2FoTjrTdtUY3jQ8Hjvmt0r7dWBK3AmJkrp8sTlQQrTm5Y4Cgxudsi58nGZCkguShy755zamBzV2M6HKo/KViPqfaG+F7ZHe3SEFRC3ldUpqmGD9wi8dwecn1vJSPmne/pOvJI+rwzN87LUKhGabnZv+WrdLuFAoJ5P3V29hCyN</vt:lpwstr>
  </property>
  <property fmtid="{D5CDD505-2E9C-101B-9397-08002B2CF9AE}" pid="70" name="x1ye=7">
    <vt:lpwstr>wBPTHM0ZpQUW6a/IO0s0SSXbY+khelSJdbTv0loWYsrjo3Z+BfIVaBFP0qppSb9Y8wBh2AL5pxLTwcd5o69uJB7w7GAiZBXrWd+1vK2D9nRrKMg0aZA2RA9gCTKmw3Xzo3kFx1p/xKoVv+NwNoTzhROcS2mJnpX8iw41vieCNMXf7bHMIoITabe2WPKl9PSScl8+63Sh5hNouRAqVVlucCVGw77yh1r/h2+JnI66gvNt0IkAUYl8615d0TtAXZa</vt:lpwstr>
  </property>
  <property fmtid="{D5CDD505-2E9C-101B-9397-08002B2CF9AE}" pid="71" name="x1ye=70">
    <vt:lpwstr>d5P25jPJpR9Kuo8YVGMLFr8e6pUMxanLXSHoS4+uLXHYzfNIGkldJj0NPqLDcV6g64YAmfLTty82aZW7YZUctUU/0qgo4Psliq03C2aVounvKjREd1rKkkDZqgwQf3VPJKofU4O3N23DxnIztrO0i9ZpC+1l1+CIuep6WnoRdd0m0aDnKOv3R5PbiBvmw09X4w1+OnmqKz2UCHJb9Fpb1wulNQj9ShXEP9MuZPVZBfxgQKZhiNSy3ihQ8xUCS2+</vt:lpwstr>
  </property>
  <property fmtid="{D5CDD505-2E9C-101B-9397-08002B2CF9AE}" pid="72" name="x1ye=71">
    <vt:lpwstr>Pa/8ifRseukBKjFHkMCBd+tdBSvrjxA8GSu46XlzQVUXeO/cqVMDyD8vVO9XX4bmINOwHiTHmxjhqLTs3Y7S1IGq9tOpIwe7KA/8bPZPnumkJHCvg8Ppuo8hLpws6Pf7A8EaxoKibfhMTUY3KHW6hi2+9qjlBSfOH+lCu1wchR0I1AIA2dWlYctneEtnJeXuVnpmXPlAB4hM8t4W6i7yhuNFI/R0dxJirUsnpWlUFcdujVrVpcKyD4CZOZgmgLG</vt:lpwstr>
  </property>
  <property fmtid="{D5CDD505-2E9C-101B-9397-08002B2CF9AE}" pid="73" name="x1ye=72">
    <vt:lpwstr>rEXmEFP5Gq8eN66+Rff7OSKIBWj5+xuZ4pzUz64h7qKkp7AUAQ6SrPn36wWPqN30SqLSbGYSMy5DdaZkKGlPopBAf62XFkmBYPDeauGq8gjC2FEcF4objxzACsTHjvsIHuOHshCjlVgeECJNkjNI+PkvS5iaXrAPVEh6rmp9xs0Lm18nWyY7oYKoc9mwvMWICncrUWmp5gS5m0qutUSKU22wd3T7/Ejadad1pQYVGqZMElmvixejfm5v2p1cFSu</vt:lpwstr>
  </property>
  <property fmtid="{D5CDD505-2E9C-101B-9397-08002B2CF9AE}" pid="74" name="x1ye=73">
    <vt:lpwstr>ROEmJY6+3KCBKzZNxM65oxlRcvX20Z2DZMzkkw1KSWhlQxJHpaOGmbCtxbUSwxFC6L3CSy3kYfrsiIWcTfpEgT6yFkZR2R01jqSJqjGMLfm4MVHWk+b//IgGhpUxIAAA=</vt:lpwstr>
  </property>
  <property fmtid="{D5CDD505-2E9C-101B-9397-08002B2CF9AE}" pid="75" name="x1ye=8">
    <vt:lpwstr>LP4NDLL/oe10qu/VNg/Vwunh0o/c9yRBSg0K/WX14xw4rzo43JnjhVUZALY7cv8c362DLcPJrtlLizt3f5xpQDY9Ymnh3hD1WmGE8U+ggi9J5g3GoNZS6GPRFz7vWB5DWts7cFW9i3qNH+QTWPVL5143sSNblcECj1rumKdDuSW7bP8lUr2VQSn9foHTUYKUwS445YMlbr0KoxTEuQxiXes2X8MiGj2T5APeKk8KUpdYjQaG0yViMi2NzPcZss3</vt:lpwstr>
  </property>
  <property fmtid="{D5CDD505-2E9C-101B-9397-08002B2CF9AE}" pid="76" name="x1ye=9">
    <vt:lpwstr>kRNwG/hR7ZrHMr+zq2EzJ/WKNyCv7F1S9OGncrapxzwOa7KCpIffKJ+kCPwj1X9fTIgBE6C13yBDgLBW8jFfCGOlavbdkD9jNctGrRJbr3c/1BollssDqJQCEldT+3XUrS5zd2W3CUhhWcGMS7VPDBinpH+zhsB1JEVc+sKU+8g9GszUr8PnTSt0tLJ6TvD//zyyl3WFqdlU7sAYIOclMFZwx2IvsbxD9M74yXX2QgLniiodHxOHS9hoOJtx7pG</vt:lpwstr>
  </property>
</Properties>
</file>